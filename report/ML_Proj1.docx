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02A" w:rsidRDefault="00FA2283">
      <w:pPr>
        <w:spacing w:before="37"/>
        <w:ind w:left="4738" w:right="4909"/>
        <w:jc w:val="center"/>
        <w:rPr>
          <w:sz w:val="44"/>
          <w:szCs w:val="44"/>
        </w:rPr>
      </w:pPr>
      <w:r>
        <w:rPr>
          <w:b/>
          <w:spacing w:val="-2"/>
          <w:sz w:val="44"/>
          <w:szCs w:val="44"/>
          <w:u w:val="thick" w:color="000000"/>
        </w:rPr>
        <w:t>C</w:t>
      </w:r>
      <w:r>
        <w:rPr>
          <w:b/>
          <w:sz w:val="44"/>
          <w:szCs w:val="44"/>
          <w:u w:val="thick" w:color="000000"/>
        </w:rPr>
        <w:t>S</w:t>
      </w:r>
      <w:r>
        <w:rPr>
          <w:b/>
          <w:spacing w:val="-2"/>
          <w:sz w:val="44"/>
          <w:szCs w:val="44"/>
          <w:u w:val="thick" w:color="000000"/>
        </w:rPr>
        <w:t>E</w:t>
      </w:r>
      <w:r>
        <w:rPr>
          <w:b/>
          <w:spacing w:val="2"/>
          <w:sz w:val="44"/>
          <w:szCs w:val="44"/>
          <w:u w:val="thick" w:color="000000"/>
        </w:rPr>
        <w:t>-</w:t>
      </w:r>
      <w:r>
        <w:rPr>
          <w:b/>
          <w:sz w:val="44"/>
          <w:szCs w:val="44"/>
          <w:u w:val="thick" w:color="000000"/>
        </w:rPr>
        <w:t>574</w:t>
      </w:r>
    </w:p>
    <w:p w:rsidR="00BE502A" w:rsidRDefault="00FA2283">
      <w:pPr>
        <w:spacing w:line="480" w:lineRule="exact"/>
        <w:ind w:left="1526" w:right="1702"/>
        <w:jc w:val="center"/>
        <w:rPr>
          <w:sz w:val="44"/>
          <w:szCs w:val="44"/>
        </w:rPr>
      </w:pPr>
      <w:r>
        <w:rPr>
          <w:b/>
          <w:spacing w:val="4"/>
          <w:position w:val="-1"/>
          <w:sz w:val="44"/>
          <w:szCs w:val="44"/>
          <w:u w:val="thick" w:color="000000"/>
        </w:rPr>
        <w:t>P</w:t>
      </w:r>
      <w:r>
        <w:rPr>
          <w:b/>
          <w:spacing w:val="-9"/>
          <w:position w:val="-1"/>
          <w:sz w:val="44"/>
          <w:szCs w:val="44"/>
          <w:u w:val="thick" w:color="000000"/>
        </w:rPr>
        <w:t>r</w:t>
      </w:r>
      <w:r>
        <w:rPr>
          <w:b/>
          <w:position w:val="-1"/>
          <w:sz w:val="44"/>
          <w:szCs w:val="44"/>
          <w:u w:val="thick" w:color="000000"/>
        </w:rPr>
        <w:t>o</w:t>
      </w:r>
      <w:r>
        <w:rPr>
          <w:b/>
          <w:spacing w:val="-5"/>
          <w:position w:val="-1"/>
          <w:sz w:val="44"/>
          <w:szCs w:val="44"/>
          <w:u w:val="thick" w:color="000000"/>
        </w:rPr>
        <w:t>g</w:t>
      </w:r>
      <w:r>
        <w:rPr>
          <w:b/>
          <w:position w:val="-1"/>
          <w:sz w:val="44"/>
          <w:szCs w:val="44"/>
          <w:u w:val="thick" w:color="000000"/>
        </w:rPr>
        <w:t>ra</w:t>
      </w:r>
      <w:r>
        <w:rPr>
          <w:b/>
          <w:spacing w:val="-2"/>
          <w:position w:val="-1"/>
          <w:sz w:val="44"/>
          <w:szCs w:val="44"/>
          <w:u w:val="thick" w:color="000000"/>
        </w:rPr>
        <w:t>m</w:t>
      </w:r>
      <w:r>
        <w:rPr>
          <w:b/>
          <w:spacing w:val="-3"/>
          <w:position w:val="-1"/>
          <w:sz w:val="44"/>
          <w:szCs w:val="44"/>
          <w:u w:val="thick" w:color="000000"/>
        </w:rPr>
        <w:t>m</w:t>
      </w:r>
      <w:r>
        <w:rPr>
          <w:b/>
          <w:spacing w:val="2"/>
          <w:position w:val="-1"/>
          <w:sz w:val="44"/>
          <w:szCs w:val="44"/>
          <w:u w:val="thick" w:color="000000"/>
        </w:rPr>
        <w:t>i</w:t>
      </w:r>
      <w:r>
        <w:rPr>
          <w:b/>
          <w:position w:val="-1"/>
          <w:sz w:val="44"/>
          <w:szCs w:val="44"/>
          <w:u w:val="thick" w:color="000000"/>
        </w:rPr>
        <w:t>ng</w:t>
      </w:r>
      <w:r>
        <w:rPr>
          <w:b/>
          <w:spacing w:val="-25"/>
          <w:position w:val="-1"/>
          <w:sz w:val="44"/>
          <w:szCs w:val="44"/>
          <w:u w:val="thick" w:color="000000"/>
        </w:rPr>
        <w:t xml:space="preserve"> </w:t>
      </w:r>
      <w:r>
        <w:rPr>
          <w:b/>
          <w:spacing w:val="-2"/>
          <w:position w:val="-1"/>
          <w:sz w:val="44"/>
          <w:szCs w:val="44"/>
          <w:u w:val="thick" w:color="000000"/>
        </w:rPr>
        <w:t>A</w:t>
      </w:r>
      <w:r>
        <w:rPr>
          <w:b/>
          <w:position w:val="-1"/>
          <w:sz w:val="44"/>
          <w:szCs w:val="44"/>
          <w:u w:val="thick" w:color="000000"/>
        </w:rPr>
        <w:t>s</w:t>
      </w:r>
      <w:r>
        <w:rPr>
          <w:b/>
          <w:spacing w:val="-3"/>
          <w:position w:val="-1"/>
          <w:sz w:val="44"/>
          <w:szCs w:val="44"/>
          <w:u w:val="thick" w:color="000000"/>
        </w:rPr>
        <w:t>s</w:t>
      </w:r>
      <w:r>
        <w:rPr>
          <w:b/>
          <w:spacing w:val="2"/>
          <w:position w:val="-1"/>
          <w:sz w:val="44"/>
          <w:szCs w:val="44"/>
          <w:u w:val="thick" w:color="000000"/>
        </w:rPr>
        <w:t>i</w:t>
      </w:r>
      <w:r>
        <w:rPr>
          <w:b/>
          <w:position w:val="-1"/>
          <w:sz w:val="44"/>
          <w:szCs w:val="44"/>
          <w:u w:val="thick" w:color="000000"/>
        </w:rPr>
        <w:t>g</w:t>
      </w:r>
      <w:r>
        <w:rPr>
          <w:b/>
          <w:spacing w:val="-6"/>
          <w:position w:val="-1"/>
          <w:sz w:val="44"/>
          <w:szCs w:val="44"/>
          <w:u w:val="thick" w:color="000000"/>
        </w:rPr>
        <w:t>n</w:t>
      </w:r>
      <w:r>
        <w:rPr>
          <w:b/>
          <w:spacing w:val="1"/>
          <w:position w:val="-1"/>
          <w:sz w:val="44"/>
          <w:szCs w:val="44"/>
          <w:u w:val="thick" w:color="000000"/>
        </w:rPr>
        <w:t>m</w:t>
      </w:r>
      <w:r>
        <w:rPr>
          <w:b/>
          <w:position w:val="-1"/>
          <w:sz w:val="44"/>
          <w:szCs w:val="44"/>
          <w:u w:val="thick" w:color="000000"/>
        </w:rPr>
        <w:t>e</w:t>
      </w:r>
      <w:r>
        <w:rPr>
          <w:b/>
          <w:spacing w:val="-5"/>
          <w:position w:val="-1"/>
          <w:sz w:val="44"/>
          <w:szCs w:val="44"/>
          <w:u w:val="thick" w:color="000000"/>
        </w:rPr>
        <w:t>n</w:t>
      </w:r>
      <w:r>
        <w:rPr>
          <w:b/>
          <w:position w:val="-1"/>
          <w:sz w:val="44"/>
          <w:szCs w:val="44"/>
          <w:u w:val="thick" w:color="000000"/>
        </w:rPr>
        <w:t>t</w:t>
      </w:r>
      <w:r>
        <w:rPr>
          <w:b/>
          <w:spacing w:val="1"/>
          <w:position w:val="-1"/>
          <w:sz w:val="44"/>
          <w:szCs w:val="44"/>
          <w:u w:val="thick" w:color="000000"/>
        </w:rPr>
        <w:t xml:space="preserve"> </w:t>
      </w:r>
      <w:r>
        <w:rPr>
          <w:b/>
          <w:spacing w:val="-2"/>
          <w:position w:val="-1"/>
          <w:sz w:val="44"/>
          <w:szCs w:val="44"/>
          <w:u w:val="thick" w:color="000000"/>
        </w:rPr>
        <w:t>R</w:t>
      </w:r>
      <w:r>
        <w:rPr>
          <w:b/>
          <w:position w:val="-1"/>
          <w:sz w:val="44"/>
          <w:szCs w:val="44"/>
          <w:u w:val="thick" w:color="000000"/>
        </w:rPr>
        <w:t>epo</w:t>
      </w:r>
      <w:r>
        <w:rPr>
          <w:b/>
          <w:spacing w:val="-4"/>
          <w:position w:val="-1"/>
          <w:sz w:val="44"/>
          <w:szCs w:val="44"/>
          <w:u w:val="thick" w:color="000000"/>
        </w:rPr>
        <w:t>r</w:t>
      </w:r>
      <w:r>
        <w:rPr>
          <w:b/>
          <w:spacing w:val="6"/>
          <w:position w:val="-1"/>
          <w:sz w:val="44"/>
          <w:szCs w:val="44"/>
          <w:u w:val="thick" w:color="000000"/>
        </w:rPr>
        <w:t>t</w:t>
      </w:r>
      <w:r>
        <w:rPr>
          <w:b/>
          <w:spacing w:val="2"/>
          <w:position w:val="-1"/>
          <w:sz w:val="44"/>
          <w:szCs w:val="44"/>
          <w:u w:val="thick" w:color="000000"/>
        </w:rPr>
        <w:t>-</w:t>
      </w:r>
      <w:r>
        <w:rPr>
          <w:b/>
          <w:spacing w:val="-45"/>
          <w:position w:val="-1"/>
          <w:sz w:val="44"/>
          <w:szCs w:val="44"/>
          <w:u w:val="thick" w:color="000000"/>
        </w:rPr>
        <w:t>T</w:t>
      </w:r>
      <w:r>
        <w:rPr>
          <w:b/>
          <w:position w:val="-1"/>
          <w:sz w:val="44"/>
          <w:szCs w:val="44"/>
          <w:u w:val="thick" w:color="000000"/>
        </w:rPr>
        <w:t>e</w:t>
      </w:r>
      <w:r>
        <w:rPr>
          <w:b/>
          <w:spacing w:val="-4"/>
          <w:position w:val="-1"/>
          <w:sz w:val="44"/>
          <w:szCs w:val="44"/>
          <w:u w:val="thick" w:color="000000"/>
        </w:rPr>
        <w:t>a</w:t>
      </w:r>
      <w:r>
        <w:rPr>
          <w:b/>
          <w:position w:val="-1"/>
          <w:sz w:val="44"/>
          <w:szCs w:val="44"/>
          <w:u w:val="thick" w:color="000000"/>
        </w:rPr>
        <w:t>m</w:t>
      </w:r>
      <w:r>
        <w:rPr>
          <w:b/>
          <w:spacing w:val="1"/>
          <w:position w:val="-1"/>
          <w:sz w:val="44"/>
          <w:szCs w:val="44"/>
          <w:u w:val="thick" w:color="000000"/>
        </w:rPr>
        <w:t xml:space="preserve"> </w:t>
      </w:r>
      <w:r>
        <w:rPr>
          <w:b/>
          <w:position w:val="-1"/>
          <w:sz w:val="44"/>
          <w:szCs w:val="44"/>
          <w:u w:val="thick" w:color="000000"/>
        </w:rPr>
        <w:t>34</w:t>
      </w:r>
    </w:p>
    <w:p w:rsidR="00BE502A" w:rsidRDefault="00BE502A">
      <w:pPr>
        <w:spacing w:before="15" w:line="280" w:lineRule="exact"/>
        <w:rPr>
          <w:sz w:val="28"/>
          <w:szCs w:val="28"/>
        </w:rPr>
      </w:pPr>
    </w:p>
    <w:p w:rsidR="00BE502A" w:rsidRDefault="00FA2283">
      <w:pPr>
        <w:spacing w:before="32"/>
        <w:ind w:left="4870" w:right="5049"/>
        <w:jc w:val="center"/>
        <w:rPr>
          <w:sz w:val="22"/>
          <w:szCs w:val="22"/>
        </w:rPr>
      </w:pPr>
      <w:r>
        <w:rPr>
          <w:spacing w:val="-10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6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-9"/>
          <w:sz w:val="22"/>
          <w:szCs w:val="22"/>
        </w:rPr>
        <w:t>m</w:t>
      </w:r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s:</w:t>
      </w:r>
    </w:p>
    <w:p w:rsidR="00BE502A" w:rsidRDefault="00FA2283">
      <w:pPr>
        <w:spacing w:before="2"/>
        <w:ind w:left="3663" w:right="3846"/>
        <w:jc w:val="center"/>
        <w:rPr>
          <w:sz w:val="22"/>
          <w:szCs w:val="22"/>
        </w:rPr>
      </w:pPr>
      <w:r>
        <w:rPr>
          <w:spacing w:val="2"/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g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i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S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nde</w:t>
      </w:r>
      <w:proofErr w:type="spellEnd"/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(</w:t>
      </w:r>
      <w:r>
        <w:rPr>
          <w:spacing w:val="-1"/>
          <w:sz w:val="22"/>
          <w:szCs w:val="22"/>
        </w:rPr>
        <w:t>U</w:t>
      </w:r>
      <w:r>
        <w:rPr>
          <w:spacing w:val="-3"/>
          <w:sz w:val="22"/>
          <w:szCs w:val="22"/>
        </w:rPr>
        <w:t>B</w:t>
      </w:r>
      <w:r>
        <w:rPr>
          <w:spacing w:val="5"/>
          <w:sz w:val="22"/>
          <w:szCs w:val="22"/>
        </w:rPr>
        <w:t>#</w:t>
      </w:r>
      <w:r>
        <w:rPr>
          <w:sz w:val="22"/>
          <w:szCs w:val="22"/>
        </w:rPr>
        <w:t>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50134022) </w:t>
      </w:r>
      <w:proofErr w:type="spellStart"/>
      <w:r>
        <w:rPr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ni</w:t>
      </w:r>
      <w:proofErr w:type="spellEnd"/>
      <w:r>
        <w:rPr>
          <w:spacing w:val="-6"/>
          <w:sz w:val="22"/>
          <w:szCs w:val="22"/>
        </w:rPr>
        <w:t xml:space="preserve"> </w:t>
      </w:r>
      <w:proofErr w:type="spellStart"/>
      <w:r>
        <w:rPr>
          <w:spacing w:val="-30"/>
          <w:sz w:val="22"/>
          <w:szCs w:val="22"/>
        </w:rPr>
        <w:t>V</w:t>
      </w:r>
      <w:r>
        <w:rPr>
          <w:spacing w:val="7"/>
          <w:sz w:val="22"/>
          <w:szCs w:val="22"/>
        </w:rPr>
        <w:t>a</w:t>
      </w:r>
      <w:r>
        <w:rPr>
          <w:spacing w:val="-5"/>
          <w:sz w:val="22"/>
          <w:szCs w:val="22"/>
        </w:rPr>
        <w:t>dh</w:t>
      </w:r>
      <w:r>
        <w:rPr>
          <w:spacing w:val="3"/>
          <w:sz w:val="22"/>
          <w:szCs w:val="22"/>
        </w:rPr>
        <w:t>ar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pacing w:val="-6"/>
          <w:sz w:val="22"/>
          <w:szCs w:val="22"/>
        </w:rPr>
        <w:t>U</w:t>
      </w:r>
      <w:r>
        <w:rPr>
          <w:spacing w:val="-3"/>
          <w:sz w:val="22"/>
          <w:szCs w:val="22"/>
        </w:rPr>
        <w:t>B</w:t>
      </w:r>
      <w:r>
        <w:rPr>
          <w:spacing w:val="5"/>
          <w:sz w:val="22"/>
          <w:szCs w:val="22"/>
        </w:rPr>
        <w:t>#</w:t>
      </w:r>
      <w:r>
        <w:rPr>
          <w:sz w:val="22"/>
          <w:szCs w:val="22"/>
        </w:rPr>
        <w:t>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50098070) Mo</w:t>
      </w:r>
      <w:r>
        <w:rPr>
          <w:spacing w:val="-4"/>
          <w:sz w:val="22"/>
          <w:szCs w:val="22"/>
        </w:rPr>
        <w:t>h</w:t>
      </w:r>
      <w:r>
        <w:rPr>
          <w:spacing w:val="7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pacing w:val="-9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S</w:t>
      </w:r>
      <w:r>
        <w:rPr>
          <w:spacing w:val="-5"/>
          <w:sz w:val="22"/>
          <w:szCs w:val="22"/>
        </w:rPr>
        <w:t>h</w:t>
      </w:r>
      <w:r>
        <w:rPr>
          <w:spacing w:val="7"/>
          <w:sz w:val="22"/>
          <w:szCs w:val="22"/>
        </w:rPr>
        <w:t>a</w:t>
      </w:r>
      <w:r>
        <w:rPr>
          <w:spacing w:val="-5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F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z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proofErr w:type="spellEnd"/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pacing w:val="-6"/>
          <w:sz w:val="22"/>
          <w:szCs w:val="22"/>
        </w:rPr>
        <w:t>U</w:t>
      </w:r>
      <w:r>
        <w:rPr>
          <w:spacing w:val="-3"/>
          <w:sz w:val="22"/>
          <w:szCs w:val="22"/>
        </w:rPr>
        <w:t>B</w:t>
      </w:r>
      <w:r>
        <w:rPr>
          <w:spacing w:val="5"/>
          <w:sz w:val="22"/>
          <w:szCs w:val="22"/>
        </w:rPr>
        <w:t>#</w:t>
      </w:r>
      <w:r>
        <w:rPr>
          <w:sz w:val="22"/>
          <w:szCs w:val="22"/>
        </w:rPr>
        <w:t>: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50133053)</w:t>
      </w:r>
    </w:p>
    <w:p w:rsidR="00BE502A" w:rsidRDefault="00BE502A">
      <w:pPr>
        <w:spacing w:before="16" w:line="240" w:lineRule="exact"/>
        <w:rPr>
          <w:sz w:val="24"/>
          <w:szCs w:val="24"/>
        </w:rPr>
      </w:pPr>
    </w:p>
    <w:p w:rsidR="00BE502A" w:rsidRDefault="00FA2283">
      <w:pPr>
        <w:ind w:left="220" w:right="9739"/>
        <w:jc w:val="both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P</w:t>
      </w:r>
      <w:r>
        <w:rPr>
          <w:b/>
          <w:spacing w:val="-7"/>
          <w:sz w:val="22"/>
          <w:szCs w:val="22"/>
          <w:u w:val="thick" w:color="000000"/>
        </w:rPr>
        <w:t>r</w:t>
      </w:r>
      <w:r>
        <w:rPr>
          <w:b/>
          <w:sz w:val="22"/>
          <w:szCs w:val="22"/>
          <w:u w:val="thick" w:color="000000"/>
        </w:rPr>
        <w:t>og</w:t>
      </w:r>
      <w:r>
        <w:rPr>
          <w:b/>
          <w:spacing w:val="3"/>
          <w:sz w:val="22"/>
          <w:szCs w:val="22"/>
          <w:u w:val="thick" w:color="000000"/>
        </w:rPr>
        <w:t>r</w:t>
      </w:r>
      <w:r>
        <w:rPr>
          <w:b/>
          <w:sz w:val="22"/>
          <w:szCs w:val="22"/>
          <w:u w:val="thick" w:color="000000"/>
        </w:rPr>
        <w:t>am</w:t>
      </w:r>
      <w:r>
        <w:rPr>
          <w:b/>
          <w:spacing w:val="-4"/>
          <w:sz w:val="22"/>
          <w:szCs w:val="22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F</w:t>
      </w:r>
      <w:r>
        <w:rPr>
          <w:b/>
          <w:spacing w:val="-4"/>
          <w:sz w:val="22"/>
          <w:szCs w:val="22"/>
          <w:u w:val="thick" w:color="000000"/>
        </w:rPr>
        <w:t>l</w:t>
      </w:r>
      <w:r>
        <w:rPr>
          <w:b/>
          <w:sz w:val="22"/>
          <w:szCs w:val="22"/>
          <w:u w:val="thick" w:color="000000"/>
        </w:rPr>
        <w:t>o</w:t>
      </w:r>
      <w:r>
        <w:rPr>
          <w:b/>
          <w:spacing w:val="-1"/>
          <w:sz w:val="22"/>
          <w:szCs w:val="22"/>
          <w:u w:val="thick" w:color="000000"/>
        </w:rPr>
        <w:t>w</w:t>
      </w:r>
      <w:r>
        <w:rPr>
          <w:b/>
          <w:sz w:val="22"/>
          <w:szCs w:val="22"/>
          <w:u w:val="thick" w:color="000000"/>
        </w:rPr>
        <w:t>:</w:t>
      </w:r>
    </w:p>
    <w:p w:rsidR="00BE502A" w:rsidRDefault="00FA2283">
      <w:pPr>
        <w:spacing w:line="240" w:lineRule="exact"/>
        <w:ind w:left="220" w:right="361"/>
        <w:jc w:val="both"/>
        <w:rPr>
          <w:sz w:val="22"/>
          <w:szCs w:val="22"/>
        </w:rPr>
      </w:pPr>
      <w:r>
        <w:rPr>
          <w:sz w:val="22"/>
          <w:szCs w:val="22"/>
        </w:rPr>
        <w:t>1)</w:t>
      </w:r>
      <w:r>
        <w:rPr>
          <w:spacing w:val="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e p</w:t>
      </w:r>
      <w:r>
        <w:rPr>
          <w:spacing w:val="3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c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>s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5"/>
          <w:sz w:val="22"/>
          <w:szCs w:val="22"/>
        </w:rPr>
        <w:t>o</w:t>
      </w:r>
      <w:r>
        <w:rPr>
          <w:spacing w:val="7"/>
          <w:sz w:val="22"/>
          <w:szCs w:val="22"/>
        </w:rPr>
        <w:t>a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e p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x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ra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6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ra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il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s.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2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</w:p>
    <w:p w:rsidR="00BE502A" w:rsidRDefault="00FA2283">
      <w:pPr>
        <w:spacing w:before="1"/>
        <w:ind w:left="220" w:right="374"/>
        <w:jc w:val="both"/>
        <w:rPr>
          <w:sz w:val="22"/>
          <w:szCs w:val="22"/>
        </w:rPr>
      </w:pPr>
      <w:proofErr w:type="gramStart"/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proofErr w:type="gramEnd"/>
      <w:r>
        <w:rPr>
          <w:spacing w:val="7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7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v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ra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7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.</w:t>
      </w:r>
      <w:r>
        <w:rPr>
          <w:spacing w:val="4"/>
          <w:sz w:val="22"/>
          <w:szCs w:val="22"/>
        </w:rPr>
        <w:t xml:space="preserve"> </w:t>
      </w:r>
      <w:r>
        <w:rPr>
          <w:spacing w:val="-30"/>
          <w:sz w:val="22"/>
          <w:szCs w:val="22"/>
        </w:rPr>
        <w:t>V</w:t>
      </w:r>
      <w:r>
        <w:rPr>
          <w:spacing w:val="-2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,</w:t>
      </w:r>
      <w:r w:rsidR="0019386E">
        <w:rPr>
          <w:spacing w:val="3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s,</w:t>
      </w:r>
      <w:r>
        <w:rPr>
          <w:spacing w:val="10"/>
          <w:sz w:val="22"/>
          <w:szCs w:val="22"/>
        </w:rPr>
        <w:t xml:space="preserve"> </w:t>
      </w:r>
      <w:r>
        <w:rPr>
          <w:spacing w:val="-10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c</w:t>
      </w:r>
      <w:r>
        <w:rPr>
          <w:spacing w:val="8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7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ac</w:t>
      </w:r>
      <w:r>
        <w:rPr>
          <w:sz w:val="22"/>
          <w:szCs w:val="22"/>
        </w:rPr>
        <w:t>h d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g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a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pacing w:val="8"/>
          <w:sz w:val="22"/>
          <w:szCs w:val="22"/>
        </w:rPr>
        <w:t>r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n</w:t>
      </w:r>
      <w:r>
        <w:rPr>
          <w:spacing w:val="-5"/>
          <w:sz w:val="22"/>
          <w:szCs w:val="22"/>
        </w:rPr>
        <w:t>o</w:t>
      </w:r>
      <w:r>
        <w:rPr>
          <w:spacing w:val="8"/>
          <w:sz w:val="22"/>
          <w:szCs w:val="22"/>
        </w:rPr>
        <w:t>r</w:t>
      </w:r>
      <w:r>
        <w:rPr>
          <w:spacing w:val="-9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>he</w:t>
      </w:r>
      <w:r>
        <w:rPr>
          <w:spacing w:val="-4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t</w:t>
      </w:r>
      <w:r>
        <w:rPr>
          <w:spacing w:val="3"/>
          <w:sz w:val="22"/>
          <w:szCs w:val="22"/>
        </w:rPr>
        <w:t>ra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v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.</w:t>
      </w:r>
    </w:p>
    <w:p w:rsidR="00BE502A" w:rsidRDefault="00BE502A">
      <w:pPr>
        <w:spacing w:before="10" w:line="240" w:lineRule="exact"/>
        <w:rPr>
          <w:sz w:val="24"/>
          <w:szCs w:val="24"/>
        </w:rPr>
      </w:pPr>
    </w:p>
    <w:p w:rsidR="00BE502A" w:rsidRDefault="00FA2283">
      <w:pPr>
        <w:ind w:left="220" w:right="363"/>
        <w:jc w:val="both"/>
        <w:rPr>
          <w:sz w:val="22"/>
          <w:szCs w:val="22"/>
        </w:rPr>
      </w:pPr>
      <w:r>
        <w:rPr>
          <w:sz w:val="22"/>
          <w:szCs w:val="22"/>
        </w:rPr>
        <w:t>2)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u</w:t>
      </w:r>
      <w:r>
        <w:rPr>
          <w:spacing w:val="-9"/>
          <w:sz w:val="22"/>
          <w:szCs w:val="22"/>
        </w:rPr>
        <w:t>m</w:t>
      </w:r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0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put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nod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s,</w:t>
      </w:r>
      <w:r>
        <w:rPr>
          <w:spacing w:val="10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nod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put</w:t>
      </w:r>
      <w:r>
        <w:rPr>
          <w:spacing w:val="8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od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ar</w:t>
      </w:r>
      <w:r>
        <w:rPr>
          <w:sz w:val="22"/>
          <w:szCs w:val="22"/>
        </w:rPr>
        <w:t xml:space="preserve">e </w:t>
      </w:r>
      <w:r>
        <w:rPr>
          <w:spacing w:val="-4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-4"/>
          <w:sz w:val="22"/>
          <w:szCs w:val="22"/>
        </w:rPr>
        <w:t>i</w:t>
      </w:r>
      <w:r>
        <w:rPr>
          <w:spacing w:val="6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z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proofErr w:type="spellStart"/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b</w:t>
      </w:r>
      <w:r>
        <w:rPr>
          <w:spacing w:val="-4"/>
          <w:sz w:val="22"/>
          <w:szCs w:val="22"/>
        </w:rPr>
        <w:t>j</w:t>
      </w:r>
      <w:r>
        <w:rPr>
          <w:spacing w:val="2"/>
          <w:sz w:val="22"/>
          <w:szCs w:val="22"/>
        </w:rPr>
        <w:t>F</w:t>
      </w:r>
      <w:r>
        <w:rPr>
          <w:spacing w:val="5"/>
          <w:sz w:val="22"/>
          <w:szCs w:val="22"/>
        </w:rPr>
        <w:t>u</w:t>
      </w:r>
      <w:r>
        <w:rPr>
          <w:spacing w:val="-5"/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proofErr w:type="spellEnd"/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pacing w:val="8"/>
          <w:sz w:val="22"/>
          <w:szCs w:val="22"/>
        </w:rPr>
        <w:t>r</w:t>
      </w:r>
      <w:r>
        <w:rPr>
          <w:sz w:val="22"/>
          <w:szCs w:val="22"/>
        </w:rPr>
        <w:t xml:space="preserve">m </w:t>
      </w:r>
      <w:r>
        <w:rPr>
          <w:spacing w:val="-9"/>
          <w:sz w:val="22"/>
          <w:szCs w:val="22"/>
        </w:rPr>
        <w:t>m</w:t>
      </w:r>
      <w:r>
        <w:rPr>
          <w:spacing w:val="3"/>
          <w:sz w:val="22"/>
          <w:szCs w:val="22"/>
        </w:rPr>
        <w:t>ac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ne </w:t>
      </w:r>
      <w:r>
        <w:rPr>
          <w:spacing w:val="1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ar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pacing w:val="5"/>
          <w:sz w:val="22"/>
          <w:szCs w:val="22"/>
        </w:rPr>
        <w:t>p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ke </w:t>
      </w:r>
      <w:r>
        <w:rPr>
          <w:spacing w:val="3"/>
          <w:sz w:val="22"/>
          <w:szCs w:val="22"/>
        </w:rPr>
        <w:t>f</w:t>
      </w:r>
      <w:r>
        <w:rPr>
          <w:spacing w:val="-2"/>
          <w:sz w:val="22"/>
          <w:szCs w:val="22"/>
        </w:rPr>
        <w:t>ee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pacing w:val="8"/>
          <w:sz w:val="22"/>
          <w:szCs w:val="22"/>
        </w:rPr>
        <w:t>r</w:t>
      </w:r>
      <w:r>
        <w:rPr>
          <w:spacing w:val="-6"/>
          <w:sz w:val="22"/>
          <w:szCs w:val="22"/>
        </w:rPr>
        <w:t>w</w:t>
      </w:r>
      <w:r>
        <w:rPr>
          <w:spacing w:val="3"/>
          <w:sz w:val="22"/>
          <w:szCs w:val="22"/>
        </w:rPr>
        <w:t>ar</w:t>
      </w:r>
      <w:r>
        <w:rPr>
          <w:sz w:val="22"/>
          <w:szCs w:val="22"/>
        </w:rPr>
        <w:t>d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ac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i</w:t>
      </w:r>
      <w:r>
        <w:rPr>
          <w:spacing w:val="-6"/>
          <w:sz w:val="22"/>
          <w:szCs w:val="22"/>
        </w:rPr>
        <w:t>f</w:t>
      </w:r>
      <w:r>
        <w:rPr>
          <w:spacing w:val="3"/>
          <w:sz w:val="22"/>
          <w:szCs w:val="22"/>
        </w:rPr>
        <w:t>f</w:t>
      </w:r>
      <w:r>
        <w:rPr>
          <w:spacing w:val="-7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5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r>
        <w:rPr>
          <w:spacing w:val="-1"/>
          <w:sz w:val="22"/>
          <w:szCs w:val="22"/>
        </w:rPr>
        <w:t>N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N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-5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ve</w:t>
      </w:r>
      <w:r>
        <w:rPr>
          <w:spacing w:val="-4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6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cc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6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s.</w:t>
      </w:r>
    </w:p>
    <w:p w:rsidR="00BE502A" w:rsidRDefault="00BE502A">
      <w:pPr>
        <w:spacing w:before="17" w:line="240" w:lineRule="exact"/>
        <w:rPr>
          <w:sz w:val="24"/>
          <w:szCs w:val="24"/>
        </w:rPr>
      </w:pPr>
    </w:p>
    <w:p w:rsidR="00BE502A" w:rsidRDefault="00FA2283">
      <w:pPr>
        <w:ind w:left="220" w:right="35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r>
        <w:rPr>
          <w:spacing w:val="4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 xml:space="preserve">e </w:t>
      </w:r>
      <w:proofErr w:type="spellStart"/>
      <w:proofErr w:type="gramStart"/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n</w:t>
      </w:r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proofErr w:type="spellEnd"/>
      <w:r>
        <w:rPr>
          <w:spacing w:val="-2"/>
          <w:sz w:val="22"/>
          <w:szCs w:val="22"/>
        </w:rPr>
        <w:t>(</w:t>
      </w:r>
      <w:proofErr w:type="gramEnd"/>
      <w:r>
        <w:rPr>
          <w:sz w:val="22"/>
          <w:szCs w:val="22"/>
        </w:rPr>
        <w:t>)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5"/>
          <w:sz w:val="22"/>
          <w:szCs w:val="22"/>
        </w:rPr>
        <w:t>u</w:t>
      </w:r>
      <w:r>
        <w:rPr>
          <w:spacing w:val="-5"/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6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ll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h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pacing w:val="5"/>
          <w:sz w:val="22"/>
          <w:szCs w:val="22"/>
        </w:rPr>
        <w:t>1</w:t>
      </w:r>
      <w:r>
        <w:rPr>
          <w:spacing w:val="-2"/>
          <w:sz w:val="22"/>
          <w:szCs w:val="22"/>
        </w:rPr>
        <w:t>(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t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6"/>
          <w:sz w:val="22"/>
          <w:szCs w:val="22"/>
        </w:rPr>
        <w:t>t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ee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put</w:t>
      </w:r>
      <w:r>
        <w:rPr>
          <w:spacing w:val="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0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)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1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2</w:t>
      </w:r>
      <w:r>
        <w:rPr>
          <w:spacing w:val="-2"/>
          <w:sz w:val="22"/>
          <w:szCs w:val="22"/>
        </w:rPr>
        <w:t>(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-2"/>
          <w:sz w:val="22"/>
          <w:szCs w:val="22"/>
        </w:rPr>
        <w:t>ec</w:t>
      </w:r>
      <w:r>
        <w:rPr>
          <w:spacing w:val="6"/>
          <w:sz w:val="22"/>
          <w:szCs w:val="22"/>
        </w:rPr>
        <w:t>t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6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put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ar</w:t>
      </w:r>
      <w:r>
        <w:rPr>
          <w:spacing w:val="-5"/>
          <w:sz w:val="22"/>
          <w:szCs w:val="22"/>
        </w:rPr>
        <w:t>g</w:t>
      </w:r>
      <w:r>
        <w:rPr>
          <w:spacing w:val="5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a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on</w:t>
      </w:r>
      <w:r>
        <w:rPr>
          <w:spacing w:val="-5"/>
          <w:sz w:val="22"/>
          <w:szCs w:val="22"/>
        </w:rPr>
        <w:t>g</w:t>
      </w:r>
      <w:r>
        <w:rPr>
          <w:spacing w:val="5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ra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,</w:t>
      </w:r>
      <w:r>
        <w:rPr>
          <w:spacing w:val="-5"/>
          <w:sz w:val="22"/>
          <w:szCs w:val="22"/>
        </w:rPr>
        <w:t>v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li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 xml:space="preserve">st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ar</w:t>
      </w:r>
      <w:r>
        <w:rPr>
          <w:spacing w:val="-5"/>
          <w:sz w:val="22"/>
          <w:szCs w:val="22"/>
        </w:rPr>
        <w:t>g</w:t>
      </w:r>
      <w:r>
        <w:rPr>
          <w:spacing w:val="5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ara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s.</w:t>
      </w:r>
      <w:r>
        <w:rPr>
          <w:spacing w:val="-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n</w:t>
      </w:r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proofErr w:type="spellEnd"/>
      <w:r>
        <w:rPr>
          <w:spacing w:val="3"/>
          <w:sz w:val="22"/>
          <w:szCs w:val="22"/>
        </w:rPr>
        <w:t>(</w:t>
      </w:r>
      <w:proofErr w:type="gramEnd"/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6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pacing w:val="8"/>
          <w:sz w:val="22"/>
          <w:szCs w:val="22"/>
        </w:rPr>
        <w:t>r</w:t>
      </w:r>
      <w:r>
        <w:rPr>
          <w:spacing w:val="-9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.</w:t>
      </w:r>
    </w:p>
    <w:p w:rsidR="00BE502A" w:rsidRDefault="00BE502A">
      <w:pPr>
        <w:spacing w:before="16" w:line="240" w:lineRule="exact"/>
        <w:rPr>
          <w:sz w:val="24"/>
          <w:szCs w:val="24"/>
        </w:rPr>
      </w:pPr>
    </w:p>
    <w:p w:rsidR="00BE502A" w:rsidRDefault="00FA2283">
      <w:pPr>
        <w:ind w:left="220" w:right="785"/>
        <w:jc w:val="both"/>
        <w:rPr>
          <w:sz w:val="22"/>
          <w:szCs w:val="22"/>
        </w:rPr>
      </w:pPr>
      <w:r>
        <w:rPr>
          <w:sz w:val="22"/>
          <w:szCs w:val="22"/>
        </w:rPr>
        <w:t>4)</w:t>
      </w:r>
      <w:r>
        <w:rPr>
          <w:spacing w:val="-4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pacing w:val="6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m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5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pacing w:val="6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n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>e</w:t>
      </w:r>
      <w:r>
        <w:rPr>
          <w:spacing w:val="6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tt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cc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f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ti</w:t>
      </w:r>
      <w:r>
        <w:rPr>
          <w:spacing w:val="-4"/>
          <w:sz w:val="22"/>
          <w:szCs w:val="22"/>
        </w:rPr>
        <w:t>m</w:t>
      </w:r>
      <w:r>
        <w:rPr>
          <w:spacing w:val="-7"/>
          <w:sz w:val="22"/>
          <w:szCs w:val="22"/>
        </w:rPr>
        <w:t>e</w:t>
      </w:r>
      <w:r w:rsidR="0053796D">
        <w:rPr>
          <w:spacing w:val="-7"/>
          <w:sz w:val="22"/>
          <w:szCs w:val="22"/>
        </w:rPr>
        <w:t xml:space="preserve"> of </w:t>
      </w:r>
      <w:r w:rsidR="00AF29EE" w:rsidRPr="00A45D64">
        <w:rPr>
          <w:b/>
          <w:spacing w:val="-7"/>
          <w:sz w:val="22"/>
          <w:szCs w:val="22"/>
        </w:rPr>
        <w:t xml:space="preserve">little </w:t>
      </w:r>
      <w:r w:rsidR="0053796D" w:rsidRPr="00A45D64">
        <w:rPr>
          <w:b/>
          <w:spacing w:val="-7"/>
          <w:sz w:val="22"/>
          <w:szCs w:val="22"/>
        </w:rPr>
        <w:t>less than 2 minutes</w:t>
      </w:r>
      <w:r>
        <w:rPr>
          <w:sz w:val="22"/>
          <w:szCs w:val="22"/>
        </w:rPr>
        <w:t>.</w:t>
      </w:r>
    </w:p>
    <w:p w:rsidR="00BE502A" w:rsidRDefault="00BE502A">
      <w:pPr>
        <w:spacing w:before="16" w:line="240" w:lineRule="exact"/>
        <w:rPr>
          <w:sz w:val="24"/>
          <w:szCs w:val="24"/>
        </w:rPr>
      </w:pPr>
    </w:p>
    <w:p w:rsidR="00BE502A" w:rsidRDefault="00FA2283">
      <w:pPr>
        <w:spacing w:line="240" w:lineRule="exact"/>
        <w:ind w:left="220" w:right="2549"/>
        <w:jc w:val="both"/>
        <w:rPr>
          <w:sz w:val="22"/>
          <w:szCs w:val="22"/>
        </w:rPr>
      </w:pPr>
      <w:r>
        <w:rPr>
          <w:b/>
          <w:spacing w:val="-18"/>
          <w:position w:val="-1"/>
          <w:sz w:val="22"/>
          <w:szCs w:val="22"/>
        </w:rPr>
        <w:t>T</w:t>
      </w:r>
      <w:r>
        <w:rPr>
          <w:b/>
          <w:spacing w:val="-5"/>
          <w:position w:val="-1"/>
          <w:sz w:val="22"/>
          <w:szCs w:val="22"/>
        </w:rPr>
        <w:t>a</w:t>
      </w:r>
      <w:r>
        <w:rPr>
          <w:b/>
          <w:spacing w:val="-3"/>
          <w:position w:val="-1"/>
          <w:sz w:val="22"/>
          <w:szCs w:val="22"/>
        </w:rPr>
        <w:t>b</w:t>
      </w:r>
      <w:r>
        <w:rPr>
          <w:b/>
          <w:spacing w:val="1"/>
          <w:position w:val="-1"/>
          <w:sz w:val="22"/>
          <w:szCs w:val="22"/>
        </w:rPr>
        <w:t>l</w:t>
      </w:r>
      <w:r>
        <w:rPr>
          <w:b/>
          <w:position w:val="-1"/>
          <w:sz w:val="22"/>
          <w:szCs w:val="22"/>
        </w:rPr>
        <w:t xml:space="preserve">e </w:t>
      </w:r>
      <w:r>
        <w:rPr>
          <w:b/>
          <w:spacing w:val="-1"/>
          <w:position w:val="-1"/>
          <w:sz w:val="22"/>
          <w:szCs w:val="22"/>
        </w:rPr>
        <w:t>w</w:t>
      </w:r>
      <w:r>
        <w:rPr>
          <w:b/>
          <w:spacing w:val="-4"/>
          <w:position w:val="-1"/>
          <w:sz w:val="22"/>
          <w:szCs w:val="22"/>
        </w:rPr>
        <w:t>i</w:t>
      </w:r>
      <w:r>
        <w:rPr>
          <w:b/>
          <w:spacing w:val="3"/>
          <w:position w:val="-1"/>
          <w:sz w:val="22"/>
          <w:szCs w:val="22"/>
        </w:rPr>
        <w:t>t</w:t>
      </w:r>
      <w:r>
        <w:rPr>
          <w:b/>
          <w:position w:val="-1"/>
          <w:sz w:val="22"/>
          <w:szCs w:val="22"/>
        </w:rPr>
        <w:t xml:space="preserve">h </w:t>
      </w:r>
      <w:r>
        <w:rPr>
          <w:b/>
          <w:spacing w:val="1"/>
          <w:position w:val="-1"/>
          <w:sz w:val="22"/>
          <w:szCs w:val="22"/>
        </w:rPr>
        <w:t>l</w:t>
      </w:r>
      <w:r>
        <w:rPr>
          <w:b/>
          <w:position w:val="-1"/>
          <w:sz w:val="22"/>
          <w:szCs w:val="22"/>
        </w:rPr>
        <w:t>a</w:t>
      </w:r>
      <w:r>
        <w:rPr>
          <w:b/>
          <w:spacing w:val="-6"/>
          <w:position w:val="-1"/>
          <w:sz w:val="22"/>
          <w:szCs w:val="22"/>
        </w:rPr>
        <w:t>m</w:t>
      </w:r>
      <w:r>
        <w:rPr>
          <w:b/>
          <w:spacing w:val="2"/>
          <w:position w:val="-1"/>
          <w:sz w:val="22"/>
          <w:szCs w:val="22"/>
        </w:rPr>
        <w:t>bd</w:t>
      </w:r>
      <w:r>
        <w:rPr>
          <w:b/>
          <w:spacing w:val="-5"/>
          <w:position w:val="-1"/>
          <w:sz w:val="22"/>
          <w:szCs w:val="22"/>
        </w:rPr>
        <w:t>a</w:t>
      </w:r>
      <w:r>
        <w:rPr>
          <w:b/>
          <w:spacing w:val="-1"/>
          <w:position w:val="-1"/>
          <w:sz w:val="22"/>
          <w:szCs w:val="22"/>
        </w:rPr>
        <w:t>=</w:t>
      </w:r>
      <w:r>
        <w:rPr>
          <w:b/>
          <w:position w:val="-1"/>
          <w:sz w:val="22"/>
          <w:szCs w:val="22"/>
        </w:rPr>
        <w:t>0</w:t>
      </w:r>
      <w:r>
        <w:rPr>
          <w:b/>
          <w:spacing w:val="2"/>
          <w:position w:val="-1"/>
          <w:sz w:val="22"/>
          <w:szCs w:val="22"/>
        </w:rPr>
        <w:t>.</w:t>
      </w:r>
      <w:r>
        <w:rPr>
          <w:b/>
          <w:position w:val="-1"/>
          <w:sz w:val="22"/>
          <w:szCs w:val="22"/>
        </w:rPr>
        <w:t>5,</w:t>
      </w:r>
      <w:r>
        <w:rPr>
          <w:b/>
          <w:spacing w:val="5"/>
          <w:position w:val="-1"/>
          <w:sz w:val="22"/>
          <w:szCs w:val="22"/>
        </w:rPr>
        <w:t xml:space="preserve"> </w:t>
      </w:r>
      <w:r>
        <w:rPr>
          <w:b/>
          <w:spacing w:val="-2"/>
          <w:position w:val="-1"/>
          <w:sz w:val="22"/>
          <w:szCs w:val="22"/>
        </w:rPr>
        <w:t>te</w:t>
      </w:r>
      <w:r>
        <w:rPr>
          <w:b/>
          <w:position w:val="-1"/>
          <w:sz w:val="22"/>
          <w:szCs w:val="22"/>
        </w:rPr>
        <w:t>s</w:t>
      </w:r>
      <w:r>
        <w:rPr>
          <w:b/>
          <w:spacing w:val="-1"/>
          <w:position w:val="-1"/>
          <w:sz w:val="22"/>
          <w:szCs w:val="22"/>
        </w:rPr>
        <w:t>t</w:t>
      </w:r>
      <w:r>
        <w:rPr>
          <w:b/>
          <w:spacing w:val="-2"/>
          <w:position w:val="-1"/>
          <w:sz w:val="22"/>
          <w:szCs w:val="22"/>
        </w:rPr>
        <w:t>e</w:t>
      </w:r>
      <w:r>
        <w:rPr>
          <w:b/>
          <w:position w:val="-1"/>
          <w:sz w:val="22"/>
          <w:szCs w:val="22"/>
        </w:rPr>
        <w:t xml:space="preserve">d </w:t>
      </w:r>
      <w:r>
        <w:rPr>
          <w:b/>
          <w:spacing w:val="-1"/>
          <w:position w:val="-1"/>
          <w:sz w:val="22"/>
          <w:szCs w:val="22"/>
        </w:rPr>
        <w:t>w</w:t>
      </w:r>
      <w:r>
        <w:rPr>
          <w:b/>
          <w:spacing w:val="-4"/>
          <w:position w:val="-1"/>
          <w:sz w:val="22"/>
          <w:szCs w:val="22"/>
        </w:rPr>
        <w:t>i</w:t>
      </w:r>
      <w:r>
        <w:rPr>
          <w:b/>
          <w:spacing w:val="3"/>
          <w:position w:val="-1"/>
          <w:sz w:val="22"/>
          <w:szCs w:val="22"/>
        </w:rPr>
        <w:t>t</w:t>
      </w:r>
      <w:r>
        <w:rPr>
          <w:b/>
          <w:position w:val="-1"/>
          <w:sz w:val="22"/>
          <w:szCs w:val="22"/>
        </w:rPr>
        <w:t xml:space="preserve">h </w:t>
      </w:r>
      <w:r>
        <w:rPr>
          <w:b/>
          <w:spacing w:val="2"/>
          <w:position w:val="-1"/>
          <w:sz w:val="22"/>
          <w:szCs w:val="22"/>
        </w:rPr>
        <w:t>d</w:t>
      </w:r>
      <w:r>
        <w:rPr>
          <w:b/>
          <w:spacing w:val="1"/>
          <w:position w:val="-1"/>
          <w:sz w:val="22"/>
          <w:szCs w:val="22"/>
        </w:rPr>
        <w:t>i</w:t>
      </w:r>
      <w:r>
        <w:rPr>
          <w:b/>
          <w:spacing w:val="-2"/>
          <w:position w:val="-1"/>
          <w:sz w:val="22"/>
          <w:szCs w:val="22"/>
        </w:rPr>
        <w:t>f</w:t>
      </w:r>
      <w:r>
        <w:rPr>
          <w:b/>
          <w:spacing w:val="-6"/>
          <w:position w:val="-1"/>
          <w:sz w:val="22"/>
          <w:szCs w:val="22"/>
        </w:rPr>
        <w:t>f</w:t>
      </w:r>
      <w:r>
        <w:rPr>
          <w:b/>
          <w:spacing w:val="3"/>
          <w:position w:val="-1"/>
          <w:sz w:val="22"/>
          <w:szCs w:val="22"/>
        </w:rPr>
        <w:t>e</w:t>
      </w:r>
      <w:r>
        <w:rPr>
          <w:b/>
          <w:spacing w:val="-7"/>
          <w:position w:val="-1"/>
          <w:sz w:val="22"/>
          <w:szCs w:val="22"/>
        </w:rPr>
        <w:t>r</w:t>
      </w:r>
      <w:r>
        <w:rPr>
          <w:b/>
          <w:spacing w:val="3"/>
          <w:position w:val="-1"/>
          <w:sz w:val="22"/>
          <w:szCs w:val="22"/>
        </w:rPr>
        <w:t>e</w:t>
      </w:r>
      <w:r>
        <w:rPr>
          <w:b/>
          <w:spacing w:val="-3"/>
          <w:position w:val="-1"/>
          <w:sz w:val="22"/>
          <w:szCs w:val="22"/>
        </w:rPr>
        <w:t>n</w:t>
      </w:r>
      <w:r>
        <w:rPr>
          <w:b/>
          <w:position w:val="-1"/>
          <w:sz w:val="22"/>
          <w:szCs w:val="22"/>
        </w:rPr>
        <w:t>t</w:t>
      </w:r>
      <w:r>
        <w:rPr>
          <w:b/>
          <w:spacing w:val="6"/>
          <w:position w:val="-1"/>
          <w:sz w:val="22"/>
          <w:szCs w:val="22"/>
        </w:rPr>
        <w:t xml:space="preserve"> </w:t>
      </w:r>
      <w:r>
        <w:rPr>
          <w:b/>
          <w:spacing w:val="-3"/>
          <w:position w:val="-1"/>
          <w:sz w:val="22"/>
          <w:szCs w:val="22"/>
        </w:rPr>
        <w:t>n</w:t>
      </w:r>
      <w:r>
        <w:rPr>
          <w:b/>
          <w:spacing w:val="2"/>
          <w:position w:val="-1"/>
          <w:sz w:val="22"/>
          <w:szCs w:val="22"/>
        </w:rPr>
        <w:t>u</w:t>
      </w:r>
      <w:r>
        <w:rPr>
          <w:b/>
          <w:spacing w:val="-6"/>
          <w:position w:val="-1"/>
          <w:sz w:val="22"/>
          <w:szCs w:val="22"/>
        </w:rPr>
        <w:t>m</w:t>
      </w:r>
      <w:r>
        <w:rPr>
          <w:b/>
          <w:spacing w:val="-3"/>
          <w:position w:val="-1"/>
          <w:sz w:val="22"/>
          <w:szCs w:val="22"/>
        </w:rPr>
        <w:t>b</w:t>
      </w:r>
      <w:r>
        <w:rPr>
          <w:b/>
          <w:spacing w:val="3"/>
          <w:position w:val="-1"/>
          <w:sz w:val="22"/>
          <w:szCs w:val="22"/>
        </w:rPr>
        <w:t>e</w:t>
      </w:r>
      <w:r>
        <w:rPr>
          <w:b/>
          <w:position w:val="-1"/>
          <w:sz w:val="22"/>
          <w:szCs w:val="22"/>
        </w:rPr>
        <w:t>r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of</w:t>
      </w:r>
      <w:r>
        <w:rPr>
          <w:b/>
          <w:spacing w:val="1"/>
          <w:position w:val="-1"/>
          <w:sz w:val="22"/>
          <w:szCs w:val="22"/>
        </w:rPr>
        <w:t xml:space="preserve"> </w:t>
      </w:r>
      <w:r>
        <w:rPr>
          <w:b/>
          <w:spacing w:val="-3"/>
          <w:position w:val="-1"/>
          <w:sz w:val="22"/>
          <w:szCs w:val="22"/>
        </w:rPr>
        <w:t>h</w:t>
      </w:r>
      <w:r>
        <w:rPr>
          <w:b/>
          <w:spacing w:val="-4"/>
          <w:position w:val="-1"/>
          <w:sz w:val="22"/>
          <w:szCs w:val="22"/>
        </w:rPr>
        <w:t>i</w:t>
      </w:r>
      <w:r>
        <w:rPr>
          <w:b/>
          <w:spacing w:val="2"/>
          <w:position w:val="-1"/>
          <w:sz w:val="22"/>
          <w:szCs w:val="22"/>
        </w:rPr>
        <w:t>d</w:t>
      </w:r>
      <w:r>
        <w:rPr>
          <w:b/>
          <w:spacing w:val="-3"/>
          <w:position w:val="-1"/>
          <w:sz w:val="22"/>
          <w:szCs w:val="22"/>
        </w:rPr>
        <w:t>d</w:t>
      </w:r>
      <w:r>
        <w:rPr>
          <w:b/>
          <w:spacing w:val="3"/>
          <w:position w:val="-1"/>
          <w:sz w:val="22"/>
          <w:szCs w:val="22"/>
        </w:rPr>
        <w:t>e</w:t>
      </w:r>
      <w:r>
        <w:rPr>
          <w:b/>
          <w:position w:val="-1"/>
          <w:sz w:val="22"/>
          <w:szCs w:val="22"/>
        </w:rPr>
        <w:t xml:space="preserve">n </w:t>
      </w:r>
      <w:r>
        <w:rPr>
          <w:b/>
          <w:spacing w:val="-8"/>
          <w:position w:val="-1"/>
          <w:sz w:val="22"/>
          <w:szCs w:val="22"/>
        </w:rPr>
        <w:t>n</w:t>
      </w:r>
      <w:r>
        <w:rPr>
          <w:b/>
          <w:spacing w:val="5"/>
          <w:position w:val="-1"/>
          <w:sz w:val="22"/>
          <w:szCs w:val="22"/>
        </w:rPr>
        <w:t>o</w:t>
      </w:r>
      <w:r>
        <w:rPr>
          <w:b/>
          <w:spacing w:val="-3"/>
          <w:position w:val="-1"/>
          <w:sz w:val="22"/>
          <w:szCs w:val="22"/>
        </w:rPr>
        <w:t>d</w:t>
      </w:r>
      <w:r>
        <w:rPr>
          <w:b/>
          <w:spacing w:val="-2"/>
          <w:position w:val="-1"/>
          <w:sz w:val="22"/>
          <w:szCs w:val="22"/>
        </w:rPr>
        <w:t>e</w:t>
      </w:r>
      <w:r>
        <w:rPr>
          <w:b/>
          <w:position w:val="-1"/>
          <w:sz w:val="22"/>
          <w:szCs w:val="22"/>
        </w:rPr>
        <w:t>s</w:t>
      </w:r>
      <w:r>
        <w:rPr>
          <w:b/>
          <w:spacing w:val="3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ov</w:t>
      </w:r>
      <w:r>
        <w:rPr>
          <w:b/>
          <w:spacing w:val="-2"/>
          <w:position w:val="-1"/>
          <w:sz w:val="22"/>
          <w:szCs w:val="22"/>
        </w:rPr>
        <w:t>e</w:t>
      </w:r>
      <w:r>
        <w:rPr>
          <w:b/>
          <w:position w:val="-1"/>
          <w:sz w:val="22"/>
          <w:szCs w:val="22"/>
        </w:rPr>
        <w:t>r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spacing w:val="2"/>
          <w:position w:val="-1"/>
          <w:sz w:val="22"/>
          <w:szCs w:val="22"/>
        </w:rPr>
        <w:t>d</w:t>
      </w:r>
      <w:r>
        <w:rPr>
          <w:b/>
          <w:spacing w:val="1"/>
          <w:position w:val="-1"/>
          <w:sz w:val="22"/>
          <w:szCs w:val="22"/>
        </w:rPr>
        <w:t>i</w:t>
      </w:r>
      <w:r>
        <w:rPr>
          <w:b/>
          <w:spacing w:val="-2"/>
          <w:position w:val="-1"/>
          <w:sz w:val="22"/>
          <w:szCs w:val="22"/>
        </w:rPr>
        <w:t>ffer</w:t>
      </w:r>
      <w:r>
        <w:rPr>
          <w:b/>
          <w:spacing w:val="3"/>
          <w:position w:val="-1"/>
          <w:sz w:val="22"/>
          <w:szCs w:val="22"/>
        </w:rPr>
        <w:t>e</w:t>
      </w:r>
      <w:r>
        <w:rPr>
          <w:b/>
          <w:spacing w:val="-8"/>
          <w:position w:val="-1"/>
          <w:sz w:val="22"/>
          <w:szCs w:val="22"/>
        </w:rPr>
        <w:t>n</w:t>
      </w:r>
      <w:r>
        <w:rPr>
          <w:b/>
          <w:position w:val="-1"/>
          <w:sz w:val="22"/>
          <w:szCs w:val="22"/>
        </w:rPr>
        <w:t>t</w:t>
      </w:r>
      <w:r>
        <w:rPr>
          <w:b/>
          <w:spacing w:val="1"/>
          <w:position w:val="-1"/>
          <w:sz w:val="22"/>
          <w:szCs w:val="22"/>
        </w:rPr>
        <w:t xml:space="preserve"> </w:t>
      </w:r>
      <w:r>
        <w:rPr>
          <w:b/>
          <w:spacing w:val="2"/>
          <w:position w:val="-1"/>
          <w:sz w:val="22"/>
          <w:szCs w:val="22"/>
        </w:rPr>
        <w:t>d</w:t>
      </w:r>
      <w:r>
        <w:rPr>
          <w:b/>
          <w:position w:val="-1"/>
          <w:sz w:val="22"/>
          <w:szCs w:val="22"/>
        </w:rPr>
        <w:t>a</w:t>
      </w:r>
      <w:r>
        <w:rPr>
          <w:b/>
          <w:spacing w:val="-2"/>
          <w:position w:val="-1"/>
          <w:sz w:val="22"/>
          <w:szCs w:val="22"/>
        </w:rPr>
        <w:t>t</w:t>
      </w:r>
      <w:r>
        <w:rPr>
          <w:b/>
          <w:spacing w:val="-5"/>
          <w:position w:val="-1"/>
          <w:sz w:val="22"/>
          <w:szCs w:val="22"/>
        </w:rPr>
        <w:t>a</w:t>
      </w:r>
      <w:r>
        <w:rPr>
          <w:b/>
          <w:spacing w:val="5"/>
          <w:position w:val="-1"/>
          <w:sz w:val="22"/>
          <w:szCs w:val="22"/>
        </w:rPr>
        <w:t>s</w:t>
      </w:r>
      <w:r>
        <w:rPr>
          <w:b/>
          <w:spacing w:val="-2"/>
          <w:position w:val="-1"/>
          <w:sz w:val="22"/>
          <w:szCs w:val="22"/>
        </w:rPr>
        <w:t>et</w:t>
      </w:r>
      <w:r>
        <w:rPr>
          <w:b/>
          <w:position w:val="-1"/>
          <w:sz w:val="22"/>
          <w:szCs w:val="22"/>
        </w:rPr>
        <w:t>s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7"/>
        <w:gridCol w:w="3045"/>
        <w:gridCol w:w="3548"/>
        <w:gridCol w:w="2238"/>
      </w:tblGrid>
      <w:tr w:rsidR="00BE502A">
        <w:trPr>
          <w:trHeight w:hRule="exact" w:val="514"/>
        </w:trPr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pacing w:val="5"/>
                <w:sz w:val="22"/>
                <w:szCs w:val="22"/>
              </w:rPr>
              <w:t>u</w:t>
            </w:r>
            <w:r>
              <w:rPr>
                <w:spacing w:val="-9"/>
                <w:sz w:val="22"/>
                <w:szCs w:val="22"/>
              </w:rPr>
              <w:t>m</w:t>
            </w:r>
            <w:r>
              <w:rPr>
                <w:spacing w:val="5"/>
                <w:sz w:val="22"/>
                <w:szCs w:val="22"/>
              </w:rPr>
              <w:t>b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   </w:t>
            </w:r>
            <w:r>
              <w:rPr>
                <w:spacing w:val="26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f    </w:t>
            </w:r>
            <w:r>
              <w:rPr>
                <w:spacing w:val="21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</w:p>
          <w:p w:rsidR="00BE502A" w:rsidRDefault="00FA2283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od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BE502A">
            <w:pPr>
              <w:spacing w:line="240" w:lineRule="exact"/>
              <w:rPr>
                <w:sz w:val="24"/>
                <w:szCs w:val="24"/>
              </w:rPr>
            </w:pPr>
          </w:p>
          <w:p w:rsidR="00BE502A" w:rsidRDefault="00FA2283">
            <w:pPr>
              <w:ind w:left="100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3"/>
                <w:sz w:val="22"/>
                <w:szCs w:val="22"/>
              </w:rPr>
              <w:t>ra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3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BE502A">
            <w:pPr>
              <w:spacing w:line="240" w:lineRule="exact"/>
              <w:rPr>
                <w:sz w:val="24"/>
                <w:szCs w:val="24"/>
              </w:rPr>
            </w:pPr>
          </w:p>
          <w:p w:rsidR="00BE502A" w:rsidRDefault="00FA2283">
            <w:pPr>
              <w:ind w:left="105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3"/>
                <w:sz w:val="22"/>
                <w:szCs w:val="22"/>
              </w:rPr>
              <w:t>ra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V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5"/>
                <w:sz w:val="22"/>
                <w:szCs w:val="22"/>
              </w:rPr>
              <w:t>d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2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BE502A">
            <w:pPr>
              <w:spacing w:line="240" w:lineRule="exact"/>
              <w:rPr>
                <w:sz w:val="24"/>
                <w:szCs w:val="24"/>
              </w:rPr>
            </w:pPr>
          </w:p>
          <w:p w:rsidR="00BE502A" w:rsidRDefault="00FA2283">
            <w:pPr>
              <w:ind w:left="100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3"/>
                <w:sz w:val="22"/>
                <w:szCs w:val="22"/>
              </w:rPr>
              <w:t>ra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d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</w:tc>
      </w:tr>
      <w:tr w:rsidR="00BE502A">
        <w:trPr>
          <w:trHeight w:hRule="exact" w:val="350"/>
        </w:trPr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7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7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3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7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69</w:t>
            </w:r>
          </w:p>
        </w:tc>
        <w:tc>
          <w:tcPr>
            <w:tcW w:w="2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7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41</w:t>
            </w:r>
          </w:p>
        </w:tc>
      </w:tr>
      <w:tr w:rsidR="00BE502A">
        <w:trPr>
          <w:trHeight w:hRule="exact" w:val="346"/>
        </w:trPr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2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2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342</w:t>
            </w:r>
          </w:p>
        </w:tc>
        <w:tc>
          <w:tcPr>
            <w:tcW w:w="3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2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17</w:t>
            </w:r>
          </w:p>
        </w:tc>
        <w:tc>
          <w:tcPr>
            <w:tcW w:w="2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2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29</w:t>
            </w:r>
          </w:p>
        </w:tc>
      </w:tr>
      <w:tr w:rsidR="00BE502A">
        <w:trPr>
          <w:trHeight w:hRule="exact" w:val="350"/>
        </w:trPr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7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7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44</w:t>
            </w:r>
          </w:p>
        </w:tc>
        <w:tc>
          <w:tcPr>
            <w:tcW w:w="3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7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43</w:t>
            </w:r>
          </w:p>
        </w:tc>
        <w:tc>
          <w:tcPr>
            <w:tcW w:w="2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7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97</w:t>
            </w:r>
          </w:p>
        </w:tc>
      </w:tr>
      <w:tr w:rsidR="00BE502A">
        <w:trPr>
          <w:trHeight w:hRule="exact" w:val="346"/>
        </w:trPr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2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2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92</w:t>
            </w:r>
          </w:p>
        </w:tc>
        <w:tc>
          <w:tcPr>
            <w:tcW w:w="3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2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2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</w:tr>
      <w:tr w:rsidR="00BE502A">
        <w:trPr>
          <w:trHeight w:hRule="exact" w:val="350"/>
        </w:trPr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7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7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16</w:t>
            </w:r>
          </w:p>
        </w:tc>
        <w:tc>
          <w:tcPr>
            <w:tcW w:w="3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7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7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68</w:t>
            </w:r>
          </w:p>
        </w:tc>
      </w:tr>
      <w:tr w:rsidR="00BE502A">
        <w:trPr>
          <w:trHeight w:hRule="exact" w:val="346"/>
        </w:trPr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2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2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53</w:t>
            </w:r>
          </w:p>
        </w:tc>
        <w:tc>
          <w:tcPr>
            <w:tcW w:w="3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2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56</w:t>
            </w:r>
          </w:p>
        </w:tc>
        <w:tc>
          <w:tcPr>
            <w:tcW w:w="2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2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08</w:t>
            </w:r>
          </w:p>
        </w:tc>
      </w:tr>
      <w:tr w:rsidR="00BE502A">
        <w:trPr>
          <w:trHeight w:hRule="exact" w:val="350"/>
        </w:trPr>
        <w:tc>
          <w:tcPr>
            <w:tcW w:w="2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7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3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7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3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7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35</w:t>
            </w:r>
          </w:p>
        </w:tc>
        <w:tc>
          <w:tcPr>
            <w:tcW w:w="2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77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66</w:t>
            </w:r>
          </w:p>
        </w:tc>
      </w:tr>
    </w:tbl>
    <w:p w:rsidR="00BE502A" w:rsidRDefault="00FA2283">
      <w:pPr>
        <w:spacing w:line="240" w:lineRule="exact"/>
        <w:ind w:left="220"/>
        <w:rPr>
          <w:sz w:val="22"/>
          <w:szCs w:val="22"/>
        </w:rPr>
      </w:pPr>
      <w:r>
        <w:pict>
          <v:group id="_x0000_s1061" style="position:absolute;left:0;text-align:left;margin-left:35.65pt;margin-top:12pt;width:535.5pt;height:3in;z-index:-251660288;mso-position-horizontal-relative:page;mso-position-vertical-relative:text" coordorigin="713,240" coordsize="10710,4320">
            <v:group id="_x0000_s1062" style="position:absolute;left:1716;top:2830;width:9480;height:0" coordorigin="1716,2830" coordsize="9480,0">
              <v:shape id="_x0000_s1103" style="position:absolute;left:1716;top:2830;width:9480;height:0" coordorigin="1716,2830" coordsize="9480,0" path="m1716,2830r9480,e" filled="f" strokecolor="#d9d9d9" strokeweight=".72pt">
                <v:path arrowok="t"/>
              </v:shape>
              <v:group id="_x0000_s1063" style="position:absolute;left:1716;top:2455;width:9480;height:0" coordorigin="1716,2455" coordsize="9480,0">
                <v:shape id="_x0000_s1102" style="position:absolute;left:1716;top:2455;width:9480;height:0" coordorigin="1716,2455" coordsize="9480,0" path="m1716,2455r9480,e" filled="f" strokecolor="#d9d9d9" strokeweight=".72pt">
                  <v:path arrowok="t"/>
                </v:shape>
                <v:group id="_x0000_s1064" style="position:absolute;left:1716;top:2081;width:9480;height:0" coordorigin="1716,2081" coordsize="9480,0">
                  <v:shape id="_x0000_s1101" style="position:absolute;left:1716;top:2081;width:9480;height:0" coordorigin="1716,2081" coordsize="9480,0" path="m1716,2081r9480,e" filled="f" strokecolor="#d9d9d9" strokeweight=".72pt">
                    <v:path arrowok="t"/>
                  </v:shape>
                  <v:group id="_x0000_s1065" style="position:absolute;left:1716;top:1702;width:9480;height:0" coordorigin="1716,1702" coordsize="9480,0">
                    <v:shape id="_x0000_s1100" style="position:absolute;left:1716;top:1702;width:9480;height:0" coordorigin="1716,1702" coordsize="9480,0" path="m1716,1702r9480,e" filled="f" strokecolor="#d9d9d9" strokeweight=".72pt">
                      <v:path arrowok="t"/>
                    </v:shape>
                    <v:group id="_x0000_s1066" style="position:absolute;left:2393;top:1418;width:8126;height:854" coordorigin="2393,1418" coordsize="8126,854">
                      <v:shape id="_x0000_s1099" style="position:absolute;left:2393;top:1418;width:8126;height:854" coordorigin="2393,1418" coordsize="8126,854" path="m2393,2273l3746,1529r1354,-58l6454,1462r1353,-5l9166,1433r1353,-15e" filled="f" strokecolor="#5b9bd4" strokeweight="2.16pt">
                        <v:path arrowok="t"/>
                      </v:shape>
                      <v:group id="_x0000_s1067" style="position:absolute;left:2393;top:1433;width:8126;height:859" coordorigin="2393,1433" coordsize="8126,859">
                        <v:shape id="_x0000_s1098" style="position:absolute;left:2393;top:1433;width:8126;height:859" coordorigin="2393,1433" coordsize="8126,859" path="m2393,2292l3746,1548r1354,-58l6454,1476r1353,l9166,1447r1353,-14e" filled="f" strokecolor="#ec7c30" strokeweight="2.16pt">
                          <v:path arrowok="t"/>
                        </v:shape>
                        <v:group id="_x0000_s1068" style="position:absolute;left:2393;top:1428;width:8126;height:850" coordorigin="2393,1428" coordsize="8126,850">
                          <v:shape id="_x0000_s1097" style="position:absolute;left:2393;top:1428;width:8126;height:850" coordorigin="2393,1428" coordsize="8126,850" path="m2393,2278l3746,1529r1354,-48l6454,1466r1353,l9166,1438r1353,-10e" filled="f" strokecolor="#a4a4a4" strokeweight="2.16pt">
                            <v:path arrowok="t"/>
                          </v:shape>
                          <v:group id="_x0000_s1069" style="position:absolute;left:1716;top:1327;width:9480;height:0" coordorigin="1716,1327" coordsize="9480,0">
                            <v:shape id="_x0000_s1096" style="position:absolute;left:1716;top:1327;width:9480;height:0" coordorigin="1716,1327" coordsize="9480,0" path="m1716,1327r9480,e" filled="f" strokecolor="#d9d9d9" strokeweight=".72pt">
                              <v:path arrowok="t"/>
                            </v:shape>
                            <v:group id="_x0000_s1070" style="position:absolute;left:1716;top:3204;width:9480;height:0" coordorigin="1716,3204" coordsize="9480,0">
                              <v:shape id="_x0000_s1095" style="position:absolute;left:1716;top:3204;width:9480;height:0" coordorigin="1716,3204" coordsize="9480,0" path="m1716,3204r9480,e" filled="f" strokecolor="#d9d9d9" strokeweight=".72pt">
                                <v:path arrowok="t"/>
                              </v:shape>
                              <v:group id="_x0000_s1071" style="position:absolute;left:1716;top:3204;width:0;height:58" coordorigin="1716,3204" coordsize="0,58">
                                <v:shape id="_x0000_s1094" style="position:absolute;left:1716;top:3204;width:0;height:58" coordorigin="1716,3204" coordsize="0,58" path="m1716,3204r,58e" filled="f" strokecolor="#d9d9d9" strokeweight=".72pt">
                                  <v:path arrowok="t"/>
                                </v:shape>
                                <v:group id="_x0000_s1072" style="position:absolute;left:3070;top:3204;width:0;height:58" coordorigin="3070,3204" coordsize="0,58">
                                  <v:shape id="_x0000_s1093" style="position:absolute;left:3070;top:3204;width:0;height:58" coordorigin="3070,3204" coordsize="0,58" path="m3070,3204r,58e" filled="f" strokecolor="#d9d9d9" strokeweight=".72pt">
                                    <v:path arrowok="t"/>
                                  </v:shape>
                                  <v:group id="_x0000_s1073" style="position:absolute;left:4423;top:3204;width:0;height:58" coordorigin="4423,3204" coordsize="0,58">
                                    <v:shape id="_x0000_s1092" style="position:absolute;left:4423;top:3204;width:0;height:58" coordorigin="4423,3204" coordsize="0,58" path="m4423,3204r,58e" filled="f" strokecolor="#d9d9d9" strokeweight=".72pt">
                                      <v:path arrowok="t"/>
                                    </v:shape>
                                    <v:group id="_x0000_s1074" style="position:absolute;left:5777;top:3204;width:0;height:58" coordorigin="5777,3204" coordsize="0,58">
                                      <v:shape id="_x0000_s1091" style="position:absolute;left:5777;top:3204;width:0;height:58" coordorigin="5777,3204" coordsize="0,58" path="m5777,3204r,58e" filled="f" strokecolor="#d9d9d9" strokeweight=".72pt">
                                        <v:path arrowok="t"/>
                                      </v:shape>
                                      <v:group id="_x0000_s1075" style="position:absolute;left:7130;top:3204;width:0;height:58" coordorigin="7130,3204" coordsize="0,58">
                                        <v:shape id="_x0000_s1090" style="position:absolute;left:7130;top:3204;width:0;height:58" coordorigin="7130,3204" coordsize="0,58" path="m7130,3204r,58e" filled="f" strokecolor="#d9d9d9" strokeweight=".72pt">
                                          <v:path arrowok="t"/>
                                        </v:shape>
                                        <v:group id="_x0000_s1076" style="position:absolute;left:8484;top:3204;width:0;height:58" coordorigin="8484,3204" coordsize="0,58">
                                          <v:shape id="_x0000_s1089" style="position:absolute;left:8484;top:3204;width:0;height:58" coordorigin="8484,3204" coordsize="0,58" path="m8484,3204r,58e" filled="f" strokecolor="#d9d9d9" strokeweight=".72pt">
                                            <v:path arrowok="t"/>
                                          </v:shape>
                                          <v:group id="_x0000_s1077" style="position:absolute;left:9842;top:3204;width:0;height:58" coordorigin="9842,3204" coordsize="0,58">
                                            <v:shape id="_x0000_s1088" style="position:absolute;left:9842;top:3204;width:0;height:58" coordorigin="9842,3204" coordsize="0,58" path="m9842,3204r,58e" filled="f" strokecolor="#d9d9d9" strokeweight=".72pt">
                                              <v:path arrowok="t"/>
                                            </v:shape>
                                            <v:group id="_x0000_s1078" style="position:absolute;left:11196;top:3204;width:0;height:58" coordorigin="11196,3204" coordsize="0,58">
                                              <v:shape id="_x0000_s1087" style="position:absolute;left:11196;top:3204;width:0;height:58" coordorigin="11196,3204" coordsize="0,58" path="m11196,3204r,58e" filled="f" strokecolor="#d9d9d9" strokeweight=".72pt">
                                                <v:path arrowok="t"/>
                                              </v:shape>
                                              <v:group id="_x0000_s1079" style="position:absolute;left:3809;top:4260;width:384;height:0" coordorigin="3809,4260" coordsize="384,0">
                                                <v:shape id="_x0000_s1086" style="position:absolute;left:3809;top:4260;width:384;height:0" coordorigin="3809,4260" coordsize="384,0" path="m3809,4260r384,e" filled="f" strokecolor="#5b9bd4" strokeweight="2.16pt">
                                                  <v:path arrowok="t"/>
                                                </v:shape>
                                                <v:group id="_x0000_s1080" style="position:absolute;left:5479;top:4260;width:384;height:0" coordorigin="5479,4260" coordsize="384,0">
                                                  <v:shape id="_x0000_s1085" style="position:absolute;left:5479;top:4260;width:384;height:0" coordorigin="5479,4260" coordsize="384,0" path="m5479,4260r384,e" filled="f" strokecolor="#ec7c30" strokeweight="2.16pt">
                                                    <v:path arrowok="t"/>
                                                  </v:shape>
                                                  <v:group id="_x0000_s1081" style="position:absolute;left:7294;top:4260;width:384;height:0" coordorigin="7294,4260" coordsize="384,0">
                                                    <v:shape id="_x0000_s1084" style="position:absolute;left:7294;top:4260;width:384;height:0" coordorigin="7294,4260" coordsize="384,0" path="m7294,4260r384,e" filled="f" strokecolor="#a4a4a4" strokeweight="2.16pt">
                                                      <v:path arrowok="t"/>
                                                    </v:shape>
                                                    <v:group id="_x0000_s1082" style="position:absolute;left:720;top:247;width:10695;height:4305" coordorigin="720,247" coordsize="10695,4305">
                                                      <v:shape id="_x0000_s1083" style="position:absolute;left:720;top:247;width:10695;height:4305" coordorigin="720,247" coordsize="10695,4305" path="m720,4552r10695,l11415,247,720,247r,4305xe" filled="f" strokecolor="#d9d9d9">
                                                        <v:path arrowok="t"/>
                                                      </v:shape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>
        <w:rPr>
          <w:b/>
          <w:spacing w:val="1"/>
          <w:sz w:val="22"/>
          <w:szCs w:val="22"/>
        </w:rPr>
        <w:t>G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p</w:t>
      </w:r>
      <w:r>
        <w:rPr>
          <w:b/>
          <w:sz w:val="22"/>
          <w:szCs w:val="22"/>
        </w:rPr>
        <w:t>h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1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4"/>
          <w:sz w:val="22"/>
          <w:szCs w:val="22"/>
        </w:rPr>
        <w:t>N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-6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b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r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H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d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3"/>
          <w:sz w:val="22"/>
          <w:szCs w:val="22"/>
        </w:rPr>
        <w:t>e</w:t>
      </w:r>
      <w:r>
        <w:rPr>
          <w:b/>
          <w:sz w:val="22"/>
          <w:szCs w:val="22"/>
        </w:rPr>
        <w:t>n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o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s</w:t>
      </w:r>
      <w:r>
        <w:rPr>
          <w:b/>
          <w:spacing w:val="3"/>
          <w:sz w:val="22"/>
          <w:szCs w:val="22"/>
        </w:rPr>
        <w:t xml:space="preserve"> (</w:t>
      </w:r>
      <w:proofErr w:type="spellStart"/>
      <w:r>
        <w:rPr>
          <w:b/>
          <w:spacing w:val="-8"/>
          <w:sz w:val="22"/>
          <w:szCs w:val="22"/>
        </w:rPr>
        <w:t>n</w:t>
      </w:r>
      <w:r>
        <w:rPr>
          <w:b/>
          <w:spacing w:val="5"/>
          <w:sz w:val="22"/>
          <w:szCs w:val="22"/>
        </w:rPr>
        <w:t>_</w:t>
      </w:r>
      <w:r>
        <w:rPr>
          <w:b/>
          <w:spacing w:val="-3"/>
          <w:sz w:val="22"/>
          <w:szCs w:val="22"/>
        </w:rPr>
        <w:t>h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-3"/>
          <w:sz w:val="22"/>
          <w:szCs w:val="22"/>
        </w:rPr>
        <w:t>d</w:t>
      </w:r>
      <w:r>
        <w:rPr>
          <w:b/>
          <w:spacing w:val="3"/>
          <w:sz w:val="22"/>
          <w:szCs w:val="22"/>
        </w:rPr>
        <w:t>e</w:t>
      </w:r>
      <w:r>
        <w:rPr>
          <w:b/>
          <w:spacing w:val="-3"/>
          <w:sz w:val="22"/>
          <w:szCs w:val="22"/>
        </w:rPr>
        <w:t>n</w:t>
      </w:r>
      <w:proofErr w:type="spellEnd"/>
      <w:r>
        <w:rPr>
          <w:b/>
          <w:sz w:val="22"/>
          <w:szCs w:val="22"/>
        </w:rPr>
        <w:t>)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-20"/>
          <w:sz w:val="22"/>
          <w:szCs w:val="22"/>
        </w:rPr>
        <w:t>V</w:t>
      </w:r>
      <w:r>
        <w:rPr>
          <w:b/>
          <w:spacing w:val="-2"/>
          <w:sz w:val="22"/>
          <w:szCs w:val="22"/>
        </w:rPr>
        <w:t>er</w:t>
      </w:r>
      <w:r>
        <w:rPr>
          <w:b/>
          <w:spacing w:val="5"/>
          <w:sz w:val="22"/>
          <w:szCs w:val="22"/>
        </w:rPr>
        <w:t>s</w:t>
      </w:r>
      <w:r>
        <w:rPr>
          <w:b/>
          <w:spacing w:val="-8"/>
          <w:sz w:val="22"/>
          <w:szCs w:val="22"/>
        </w:rPr>
        <w:t>u</w:t>
      </w:r>
      <w:r>
        <w:rPr>
          <w:b/>
          <w:sz w:val="22"/>
          <w:szCs w:val="22"/>
        </w:rPr>
        <w:t>s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4"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c</w:t>
      </w:r>
      <w:r>
        <w:rPr>
          <w:b/>
          <w:spacing w:val="3"/>
          <w:sz w:val="22"/>
          <w:szCs w:val="22"/>
        </w:rPr>
        <w:t>c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y</w:t>
      </w:r>
    </w:p>
    <w:p w:rsidR="00BE502A" w:rsidRDefault="00BE502A">
      <w:pPr>
        <w:spacing w:before="5" w:line="140" w:lineRule="exact"/>
        <w:rPr>
          <w:sz w:val="15"/>
          <w:szCs w:val="15"/>
        </w:rPr>
      </w:pPr>
    </w:p>
    <w:p w:rsidR="00BE502A" w:rsidRDefault="00FA2283">
      <w:pPr>
        <w:ind w:left="1732" w:right="20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color w:val="585858"/>
          <w:spacing w:val="-3"/>
          <w:sz w:val="28"/>
          <w:szCs w:val="28"/>
        </w:rPr>
        <w:t>u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color w:val="585858"/>
          <w:spacing w:val="-3"/>
          <w:sz w:val="28"/>
          <w:szCs w:val="28"/>
        </w:rPr>
        <w:t>b</w:t>
      </w:r>
      <w:r>
        <w:rPr>
          <w:rFonts w:ascii="Calibri" w:eastAsia="Calibri" w:hAnsi="Calibri" w:cs="Calibri"/>
          <w:color w:val="585858"/>
          <w:sz w:val="28"/>
          <w:szCs w:val="28"/>
        </w:rPr>
        <w:t>er</w:t>
      </w:r>
      <w:r>
        <w:rPr>
          <w:rFonts w:ascii="Calibri" w:eastAsia="Calibri" w:hAnsi="Calibri" w:cs="Calibri"/>
          <w:color w:val="585858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585858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color w:val="585858"/>
          <w:sz w:val="28"/>
          <w:szCs w:val="28"/>
        </w:rPr>
        <w:t>f</w:t>
      </w:r>
      <w:r>
        <w:rPr>
          <w:rFonts w:ascii="Calibri" w:eastAsia="Calibri" w:hAnsi="Calibri" w:cs="Calibri"/>
          <w:color w:val="585858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585858"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color w:val="585858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color w:val="585858"/>
          <w:spacing w:val="-3"/>
          <w:sz w:val="28"/>
          <w:szCs w:val="28"/>
        </w:rPr>
        <w:t>d</w:t>
      </w:r>
      <w:r>
        <w:rPr>
          <w:rFonts w:ascii="Calibri" w:eastAsia="Calibri" w:hAnsi="Calibri" w:cs="Calibri"/>
          <w:color w:val="585858"/>
          <w:sz w:val="28"/>
          <w:szCs w:val="28"/>
        </w:rPr>
        <w:t>es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color w:val="585858"/>
          <w:spacing w:val="-14"/>
          <w:sz w:val="28"/>
          <w:szCs w:val="28"/>
        </w:rPr>
        <w:t>V</w:t>
      </w:r>
      <w:r>
        <w:rPr>
          <w:rFonts w:ascii="Calibri" w:eastAsia="Calibri" w:hAnsi="Calibri" w:cs="Calibri"/>
          <w:color w:val="585858"/>
          <w:spacing w:val="1"/>
          <w:sz w:val="28"/>
          <w:szCs w:val="28"/>
        </w:rPr>
        <w:t>s</w:t>
      </w:r>
      <w:proofErr w:type="gramEnd"/>
      <w:r>
        <w:rPr>
          <w:rFonts w:ascii="Calibri" w:eastAsia="Calibri" w:hAnsi="Calibri" w:cs="Calibri"/>
          <w:color w:val="585858"/>
          <w:sz w:val="28"/>
          <w:szCs w:val="28"/>
        </w:rPr>
        <w:t>.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585858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color w:val="585858"/>
          <w:spacing w:val="2"/>
          <w:sz w:val="28"/>
          <w:szCs w:val="28"/>
        </w:rPr>
        <w:t>cc</w:t>
      </w:r>
      <w:r>
        <w:rPr>
          <w:rFonts w:ascii="Calibri" w:eastAsia="Calibri" w:hAnsi="Calibri" w:cs="Calibri"/>
          <w:color w:val="585858"/>
          <w:spacing w:val="-3"/>
          <w:sz w:val="28"/>
          <w:szCs w:val="28"/>
        </w:rPr>
        <w:t>u</w:t>
      </w:r>
      <w:r>
        <w:rPr>
          <w:rFonts w:ascii="Calibri" w:eastAsia="Calibri" w:hAnsi="Calibri" w:cs="Calibri"/>
          <w:color w:val="585858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color w:val="585858"/>
          <w:sz w:val="28"/>
          <w:szCs w:val="28"/>
        </w:rPr>
        <w:t>a</w:t>
      </w:r>
      <w:r>
        <w:rPr>
          <w:rFonts w:ascii="Calibri" w:eastAsia="Calibri" w:hAnsi="Calibri" w:cs="Calibri"/>
          <w:color w:val="585858"/>
          <w:spacing w:val="3"/>
          <w:sz w:val="28"/>
          <w:szCs w:val="28"/>
        </w:rPr>
        <w:t>c</w:t>
      </w:r>
      <w:r>
        <w:rPr>
          <w:rFonts w:ascii="Calibri" w:eastAsia="Calibri" w:hAnsi="Calibri" w:cs="Calibri"/>
          <w:color w:val="585858"/>
          <w:sz w:val="28"/>
          <w:szCs w:val="28"/>
        </w:rPr>
        <w:t>y</w:t>
      </w:r>
      <w:r>
        <w:rPr>
          <w:rFonts w:ascii="Calibri" w:eastAsia="Calibri" w:hAnsi="Calibri" w:cs="Calibri"/>
          <w:color w:val="585858"/>
          <w:spacing w:val="-1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585858"/>
          <w:spacing w:val="-3"/>
          <w:sz w:val="28"/>
          <w:szCs w:val="28"/>
        </w:rPr>
        <w:t>w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it</w:t>
      </w:r>
      <w:r>
        <w:rPr>
          <w:rFonts w:ascii="Calibri" w:eastAsia="Calibri" w:hAnsi="Calibri" w:cs="Calibri"/>
          <w:color w:val="585858"/>
          <w:sz w:val="28"/>
          <w:szCs w:val="28"/>
        </w:rPr>
        <w:t>h</w:t>
      </w:r>
      <w:r>
        <w:rPr>
          <w:rFonts w:ascii="Calibri" w:eastAsia="Calibri" w:hAnsi="Calibri" w:cs="Calibri"/>
          <w:color w:val="585858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585858"/>
          <w:spacing w:val="2"/>
          <w:sz w:val="28"/>
          <w:szCs w:val="28"/>
        </w:rPr>
        <w:t>co</w:t>
      </w:r>
      <w:r>
        <w:rPr>
          <w:rFonts w:ascii="Calibri" w:eastAsia="Calibri" w:hAnsi="Calibri" w:cs="Calibri"/>
          <w:color w:val="585858"/>
          <w:spacing w:val="-3"/>
          <w:sz w:val="28"/>
          <w:szCs w:val="28"/>
        </w:rPr>
        <w:t>ns</w:t>
      </w:r>
      <w:r>
        <w:rPr>
          <w:rFonts w:ascii="Calibri" w:eastAsia="Calibri" w:hAnsi="Calibri" w:cs="Calibri"/>
          <w:color w:val="585858"/>
          <w:spacing w:val="-7"/>
          <w:sz w:val="28"/>
          <w:szCs w:val="28"/>
        </w:rPr>
        <w:t>t</w:t>
      </w:r>
      <w:r>
        <w:rPr>
          <w:rFonts w:ascii="Calibri" w:eastAsia="Calibri" w:hAnsi="Calibri" w:cs="Calibri"/>
          <w:color w:val="585858"/>
          <w:sz w:val="28"/>
          <w:szCs w:val="28"/>
        </w:rPr>
        <w:t>a</w:t>
      </w:r>
      <w:r>
        <w:rPr>
          <w:rFonts w:ascii="Calibri" w:eastAsia="Calibri" w:hAnsi="Calibri" w:cs="Calibri"/>
          <w:color w:val="585858"/>
          <w:spacing w:val="-7"/>
          <w:sz w:val="28"/>
          <w:szCs w:val="28"/>
        </w:rPr>
        <w:t>n</w:t>
      </w:r>
      <w:r>
        <w:rPr>
          <w:rFonts w:ascii="Calibri" w:eastAsia="Calibri" w:hAnsi="Calibri" w:cs="Calibri"/>
          <w:color w:val="585858"/>
          <w:sz w:val="28"/>
          <w:szCs w:val="28"/>
        </w:rPr>
        <w:t>t</w:t>
      </w:r>
      <w:r>
        <w:rPr>
          <w:rFonts w:ascii="Calibri" w:eastAsia="Calibri" w:hAnsi="Calibri" w:cs="Calibri"/>
          <w:color w:val="585858"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585858"/>
          <w:spacing w:val="-3"/>
          <w:sz w:val="28"/>
          <w:szCs w:val="28"/>
        </w:rPr>
        <w:t>R</w:t>
      </w:r>
      <w:r>
        <w:rPr>
          <w:rFonts w:ascii="Calibri" w:eastAsia="Calibri" w:hAnsi="Calibri" w:cs="Calibri"/>
          <w:color w:val="585858"/>
          <w:sz w:val="28"/>
          <w:szCs w:val="28"/>
        </w:rPr>
        <w:t>e</w:t>
      </w:r>
      <w:r>
        <w:rPr>
          <w:rFonts w:ascii="Calibri" w:eastAsia="Calibri" w:hAnsi="Calibri" w:cs="Calibri"/>
          <w:color w:val="585858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color w:val="585858"/>
          <w:spacing w:val="-3"/>
          <w:sz w:val="28"/>
          <w:szCs w:val="28"/>
        </w:rPr>
        <w:t>u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color w:val="585858"/>
          <w:sz w:val="28"/>
          <w:szCs w:val="28"/>
        </w:rPr>
        <w:t>ar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color w:val="585858"/>
          <w:spacing w:val="-4"/>
          <w:sz w:val="28"/>
          <w:szCs w:val="28"/>
        </w:rPr>
        <w:t>za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ti</w:t>
      </w:r>
      <w:r>
        <w:rPr>
          <w:rFonts w:ascii="Calibri" w:eastAsia="Calibri" w:hAnsi="Calibri" w:cs="Calibri"/>
          <w:color w:val="585858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color w:val="585858"/>
          <w:sz w:val="28"/>
          <w:szCs w:val="28"/>
        </w:rPr>
        <w:t xml:space="preserve">n </w:t>
      </w:r>
      <w:r>
        <w:rPr>
          <w:rFonts w:ascii="Calibri" w:eastAsia="Calibri" w:hAnsi="Calibri" w:cs="Calibri"/>
          <w:color w:val="585858"/>
          <w:spacing w:val="-7"/>
          <w:w w:val="99"/>
          <w:sz w:val="28"/>
          <w:szCs w:val="28"/>
        </w:rPr>
        <w:t>h</w:t>
      </w:r>
      <w:r>
        <w:rPr>
          <w:rFonts w:ascii="Calibri" w:eastAsia="Calibri" w:hAnsi="Calibri" w:cs="Calibri"/>
          <w:color w:val="585858"/>
          <w:spacing w:val="-1"/>
          <w:w w:val="99"/>
          <w:sz w:val="28"/>
          <w:szCs w:val="28"/>
        </w:rPr>
        <w:t>y</w:t>
      </w:r>
      <w:r>
        <w:rPr>
          <w:rFonts w:ascii="Calibri" w:eastAsia="Calibri" w:hAnsi="Calibri" w:cs="Calibri"/>
          <w:color w:val="585858"/>
          <w:spacing w:val="-3"/>
          <w:w w:val="99"/>
          <w:sz w:val="28"/>
          <w:szCs w:val="28"/>
        </w:rPr>
        <w:t>p</w:t>
      </w:r>
      <w:r>
        <w:rPr>
          <w:rFonts w:ascii="Calibri" w:eastAsia="Calibri" w:hAnsi="Calibri" w:cs="Calibri"/>
          <w:color w:val="585858"/>
          <w:w w:val="99"/>
          <w:sz w:val="28"/>
          <w:szCs w:val="28"/>
        </w:rPr>
        <w:t>e</w:t>
      </w:r>
      <w:r>
        <w:rPr>
          <w:rFonts w:ascii="Calibri" w:eastAsia="Calibri" w:hAnsi="Calibri" w:cs="Calibri"/>
          <w:color w:val="585858"/>
          <w:spacing w:val="7"/>
          <w:w w:val="99"/>
          <w:sz w:val="28"/>
          <w:szCs w:val="28"/>
        </w:rPr>
        <w:t>r</w:t>
      </w:r>
      <w:r>
        <w:rPr>
          <w:rFonts w:ascii="Calibri" w:eastAsia="Calibri" w:hAnsi="Calibri" w:cs="Calibri"/>
          <w:color w:val="585858"/>
          <w:w w:val="99"/>
          <w:sz w:val="28"/>
          <w:szCs w:val="28"/>
        </w:rPr>
        <w:t>-</w:t>
      </w:r>
    </w:p>
    <w:p w:rsidR="00BE502A" w:rsidRDefault="00FA2283">
      <w:pPr>
        <w:spacing w:line="320" w:lineRule="exact"/>
        <w:ind w:left="4690" w:right="4972"/>
        <w:jc w:val="center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color w:val="585858"/>
          <w:spacing w:val="-2"/>
          <w:w w:val="99"/>
          <w:sz w:val="28"/>
          <w:szCs w:val="28"/>
        </w:rPr>
        <w:t>p</w:t>
      </w:r>
      <w:r>
        <w:rPr>
          <w:rFonts w:ascii="Calibri" w:eastAsia="Calibri" w:hAnsi="Calibri" w:cs="Calibri"/>
          <w:color w:val="585858"/>
          <w:spacing w:val="1"/>
          <w:w w:val="99"/>
          <w:sz w:val="28"/>
          <w:szCs w:val="28"/>
        </w:rPr>
        <w:t>a</w:t>
      </w:r>
      <w:r>
        <w:rPr>
          <w:rFonts w:ascii="Calibri" w:eastAsia="Calibri" w:hAnsi="Calibri" w:cs="Calibri"/>
          <w:color w:val="585858"/>
          <w:spacing w:val="-6"/>
          <w:w w:val="99"/>
          <w:sz w:val="28"/>
          <w:szCs w:val="28"/>
        </w:rPr>
        <w:t>r</w:t>
      </w:r>
      <w:r>
        <w:rPr>
          <w:rFonts w:ascii="Calibri" w:eastAsia="Calibri" w:hAnsi="Calibri" w:cs="Calibri"/>
          <w:color w:val="585858"/>
          <w:spacing w:val="1"/>
          <w:w w:val="99"/>
          <w:sz w:val="28"/>
          <w:szCs w:val="28"/>
        </w:rPr>
        <w:t>a</w:t>
      </w:r>
      <w:r>
        <w:rPr>
          <w:rFonts w:ascii="Calibri" w:eastAsia="Calibri" w:hAnsi="Calibri" w:cs="Calibri"/>
          <w:color w:val="585858"/>
          <w:spacing w:val="-2"/>
          <w:w w:val="99"/>
          <w:sz w:val="28"/>
          <w:szCs w:val="28"/>
        </w:rPr>
        <w:t>m</w:t>
      </w:r>
      <w:r>
        <w:rPr>
          <w:rFonts w:ascii="Calibri" w:eastAsia="Calibri" w:hAnsi="Calibri" w:cs="Calibri"/>
          <w:color w:val="585858"/>
          <w:w w:val="99"/>
          <w:sz w:val="28"/>
          <w:szCs w:val="28"/>
        </w:rPr>
        <w:t>e</w:t>
      </w:r>
      <w:r>
        <w:rPr>
          <w:rFonts w:ascii="Calibri" w:eastAsia="Calibri" w:hAnsi="Calibri" w:cs="Calibri"/>
          <w:color w:val="585858"/>
          <w:spacing w:val="-6"/>
          <w:w w:val="99"/>
          <w:sz w:val="28"/>
          <w:szCs w:val="28"/>
        </w:rPr>
        <w:t>t</w:t>
      </w:r>
      <w:r>
        <w:rPr>
          <w:rFonts w:ascii="Calibri" w:eastAsia="Calibri" w:hAnsi="Calibri" w:cs="Calibri"/>
          <w:color w:val="585858"/>
          <w:w w:val="99"/>
          <w:sz w:val="28"/>
          <w:szCs w:val="28"/>
        </w:rPr>
        <w:t>er=</w:t>
      </w:r>
      <w:proofErr w:type="gramEnd"/>
      <w:r>
        <w:rPr>
          <w:rFonts w:ascii="Calibri" w:eastAsia="Calibri" w:hAnsi="Calibri" w:cs="Calibri"/>
          <w:color w:val="585858"/>
          <w:spacing w:val="-2"/>
          <w:w w:val="99"/>
          <w:sz w:val="28"/>
          <w:szCs w:val="28"/>
        </w:rPr>
        <w:t>0</w:t>
      </w:r>
      <w:r>
        <w:rPr>
          <w:rFonts w:ascii="Calibri" w:eastAsia="Calibri" w:hAnsi="Calibri" w:cs="Calibri"/>
          <w:color w:val="585858"/>
          <w:spacing w:val="2"/>
          <w:w w:val="99"/>
          <w:sz w:val="28"/>
          <w:szCs w:val="28"/>
        </w:rPr>
        <w:t>.</w:t>
      </w:r>
      <w:r>
        <w:rPr>
          <w:rFonts w:ascii="Calibri" w:eastAsia="Calibri" w:hAnsi="Calibri" w:cs="Calibri"/>
          <w:color w:val="585858"/>
          <w:w w:val="99"/>
          <w:sz w:val="28"/>
          <w:szCs w:val="28"/>
        </w:rPr>
        <w:t>5</w:t>
      </w:r>
    </w:p>
    <w:p w:rsidR="00BE502A" w:rsidRDefault="00BE502A">
      <w:pPr>
        <w:spacing w:before="6" w:line="120" w:lineRule="exact"/>
        <w:rPr>
          <w:sz w:val="13"/>
          <w:szCs w:val="13"/>
        </w:rPr>
      </w:pPr>
    </w:p>
    <w:p w:rsidR="00BE502A" w:rsidRDefault="00FA2283">
      <w:pPr>
        <w:spacing w:line="200" w:lineRule="exact"/>
        <w:ind w:left="77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pacing w:val="-1"/>
          <w:w w:val="101"/>
          <w:sz w:val="18"/>
          <w:szCs w:val="18"/>
        </w:rPr>
        <w:t>100</w:t>
      </w:r>
    </w:p>
    <w:p w:rsidR="00BE502A" w:rsidRDefault="00BE502A">
      <w:pPr>
        <w:spacing w:before="8" w:line="140" w:lineRule="exact"/>
        <w:rPr>
          <w:sz w:val="15"/>
          <w:szCs w:val="15"/>
        </w:rPr>
      </w:pPr>
    </w:p>
    <w:p w:rsidR="00BE502A" w:rsidRDefault="00FA2283">
      <w:pPr>
        <w:spacing w:line="200" w:lineRule="exact"/>
        <w:ind w:left="866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pacing w:val="-1"/>
          <w:w w:val="101"/>
          <w:sz w:val="18"/>
          <w:szCs w:val="18"/>
        </w:rPr>
        <w:t>80</w:t>
      </w:r>
    </w:p>
    <w:p w:rsidR="00BE502A" w:rsidRDefault="00BE502A">
      <w:pPr>
        <w:spacing w:before="8" w:line="140" w:lineRule="exact"/>
        <w:rPr>
          <w:sz w:val="15"/>
          <w:szCs w:val="15"/>
        </w:rPr>
      </w:pPr>
    </w:p>
    <w:p w:rsidR="00BE502A" w:rsidRDefault="00FA2283">
      <w:pPr>
        <w:spacing w:line="200" w:lineRule="exact"/>
        <w:ind w:left="866"/>
        <w:rPr>
          <w:rFonts w:ascii="Calibri" w:eastAsia="Calibri" w:hAnsi="Calibri" w:cs="Calibri"/>
          <w:sz w:val="18"/>
          <w:szCs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49.55pt;margin-top:-4.05pt;width:12.1pt;height:38.9pt;z-index:-251659264;mso-position-horizontal-relative:page" filled="f" stroked="f">
            <v:textbox style="layout-flow:vertical;mso-layout-flow-alt:bottom-to-top" inset="0,0,0,0">
              <w:txbxContent>
                <w:p w:rsidR="00BE502A" w:rsidRDefault="00FA2283">
                  <w:pPr>
                    <w:spacing w:line="220" w:lineRule="exact"/>
                    <w:ind w:left="20" w:right="-3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pacing w:val="-2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585858"/>
                      <w:spacing w:val="1"/>
                      <w:w w:val="101"/>
                      <w:position w:val="1"/>
                    </w:rPr>
                    <w:t>cc</w:t>
                  </w:r>
                  <w:r>
                    <w:rPr>
                      <w:rFonts w:ascii="Calibri" w:eastAsia="Calibri" w:hAnsi="Calibri" w:cs="Calibri"/>
                      <w:color w:val="585858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color w:val="585858"/>
                      <w:spacing w:val="1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585858"/>
                      <w:position w:val="1"/>
                    </w:rPr>
                    <w:t>acy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color w:val="585858"/>
          <w:spacing w:val="-1"/>
          <w:w w:val="101"/>
          <w:sz w:val="18"/>
          <w:szCs w:val="18"/>
        </w:rPr>
        <w:t>60</w:t>
      </w:r>
    </w:p>
    <w:p w:rsidR="00BE502A" w:rsidRDefault="00BE502A">
      <w:pPr>
        <w:spacing w:before="8" w:line="140" w:lineRule="exact"/>
        <w:rPr>
          <w:sz w:val="15"/>
          <w:szCs w:val="15"/>
        </w:rPr>
      </w:pPr>
    </w:p>
    <w:p w:rsidR="00BE502A" w:rsidRDefault="00FA2283">
      <w:pPr>
        <w:spacing w:line="200" w:lineRule="exact"/>
        <w:ind w:left="866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pacing w:val="-1"/>
          <w:w w:val="101"/>
          <w:sz w:val="18"/>
          <w:szCs w:val="18"/>
        </w:rPr>
        <w:t>40</w:t>
      </w:r>
    </w:p>
    <w:p w:rsidR="00BE502A" w:rsidRDefault="00BE502A">
      <w:pPr>
        <w:spacing w:before="8" w:line="140" w:lineRule="exact"/>
        <w:rPr>
          <w:sz w:val="15"/>
          <w:szCs w:val="15"/>
        </w:rPr>
      </w:pPr>
    </w:p>
    <w:p w:rsidR="00BE502A" w:rsidRDefault="00FA2283">
      <w:pPr>
        <w:spacing w:line="200" w:lineRule="exact"/>
        <w:ind w:left="866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pacing w:val="-1"/>
          <w:w w:val="101"/>
          <w:sz w:val="18"/>
          <w:szCs w:val="18"/>
        </w:rPr>
        <w:t>20</w:t>
      </w:r>
    </w:p>
    <w:p w:rsidR="00BE502A" w:rsidRDefault="00BE502A">
      <w:pPr>
        <w:spacing w:before="8" w:line="140" w:lineRule="exact"/>
        <w:rPr>
          <w:sz w:val="15"/>
          <w:szCs w:val="15"/>
        </w:rPr>
      </w:pPr>
    </w:p>
    <w:p w:rsidR="00BE502A" w:rsidRDefault="00FA2283">
      <w:pPr>
        <w:ind w:left="95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w w:val="101"/>
          <w:sz w:val="18"/>
          <w:szCs w:val="18"/>
        </w:rPr>
        <w:t>0</w:t>
      </w:r>
    </w:p>
    <w:p w:rsidR="00BE502A" w:rsidRDefault="00FA2283">
      <w:pPr>
        <w:spacing w:before="14"/>
        <w:ind w:left="1814" w:right="1228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z w:val="18"/>
          <w:szCs w:val="18"/>
        </w:rPr>
        <w:t xml:space="preserve">4                              </w:t>
      </w:r>
      <w:r>
        <w:rPr>
          <w:rFonts w:ascii="Calibri" w:eastAsia="Calibri" w:hAnsi="Calibri" w:cs="Calibri"/>
          <w:color w:val="585858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585858"/>
          <w:sz w:val="18"/>
          <w:szCs w:val="18"/>
        </w:rPr>
        <w:t xml:space="preserve">8                            </w:t>
      </w:r>
      <w:r>
        <w:rPr>
          <w:rFonts w:ascii="Calibri" w:eastAsia="Calibri" w:hAnsi="Calibri" w:cs="Calibri"/>
          <w:color w:val="585858"/>
          <w:spacing w:val="3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585858"/>
          <w:spacing w:val="-1"/>
          <w:sz w:val="18"/>
          <w:szCs w:val="18"/>
        </w:rPr>
        <w:t>1</w:t>
      </w:r>
      <w:r>
        <w:rPr>
          <w:rFonts w:ascii="Calibri" w:eastAsia="Calibri" w:hAnsi="Calibri" w:cs="Calibri"/>
          <w:color w:val="585858"/>
          <w:sz w:val="18"/>
          <w:szCs w:val="18"/>
        </w:rPr>
        <w:t xml:space="preserve">2                           </w:t>
      </w:r>
      <w:r>
        <w:rPr>
          <w:rFonts w:ascii="Calibri" w:eastAsia="Calibri" w:hAnsi="Calibri" w:cs="Calibri"/>
          <w:color w:val="585858"/>
          <w:spacing w:val="3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585858"/>
          <w:spacing w:val="-1"/>
          <w:sz w:val="18"/>
          <w:szCs w:val="18"/>
        </w:rPr>
        <w:t>1</w:t>
      </w:r>
      <w:r>
        <w:rPr>
          <w:rFonts w:ascii="Calibri" w:eastAsia="Calibri" w:hAnsi="Calibri" w:cs="Calibri"/>
          <w:color w:val="585858"/>
          <w:sz w:val="18"/>
          <w:szCs w:val="18"/>
        </w:rPr>
        <w:t xml:space="preserve">6                           </w:t>
      </w:r>
      <w:r>
        <w:rPr>
          <w:rFonts w:ascii="Calibri" w:eastAsia="Calibri" w:hAnsi="Calibri" w:cs="Calibri"/>
          <w:color w:val="585858"/>
          <w:spacing w:val="3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585858"/>
          <w:spacing w:val="-1"/>
          <w:sz w:val="18"/>
          <w:szCs w:val="18"/>
        </w:rPr>
        <w:t>2</w:t>
      </w:r>
      <w:r>
        <w:rPr>
          <w:rFonts w:ascii="Calibri" w:eastAsia="Calibri" w:hAnsi="Calibri" w:cs="Calibri"/>
          <w:color w:val="585858"/>
          <w:sz w:val="18"/>
          <w:szCs w:val="18"/>
        </w:rPr>
        <w:t xml:space="preserve">0                           </w:t>
      </w:r>
      <w:r>
        <w:rPr>
          <w:rFonts w:ascii="Calibri" w:eastAsia="Calibri" w:hAnsi="Calibri" w:cs="Calibri"/>
          <w:color w:val="585858"/>
          <w:spacing w:val="3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585858"/>
          <w:spacing w:val="-1"/>
          <w:sz w:val="18"/>
          <w:szCs w:val="18"/>
        </w:rPr>
        <w:t>5</w:t>
      </w:r>
      <w:r>
        <w:rPr>
          <w:rFonts w:ascii="Calibri" w:eastAsia="Calibri" w:hAnsi="Calibri" w:cs="Calibri"/>
          <w:color w:val="585858"/>
          <w:sz w:val="18"/>
          <w:szCs w:val="18"/>
        </w:rPr>
        <w:t>0</w:t>
      </w:r>
      <w:r>
        <w:rPr>
          <w:rFonts w:ascii="Calibri" w:eastAsia="Calibri" w:hAnsi="Calibri" w:cs="Calibri"/>
          <w:color w:val="585858"/>
          <w:sz w:val="18"/>
          <w:szCs w:val="18"/>
        </w:rPr>
        <w:t xml:space="preserve">                          </w:t>
      </w:r>
      <w:r>
        <w:rPr>
          <w:rFonts w:ascii="Calibri" w:eastAsia="Calibri" w:hAnsi="Calibri" w:cs="Calibri"/>
          <w:color w:val="585858"/>
          <w:spacing w:val="29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585858"/>
          <w:spacing w:val="-1"/>
          <w:w w:val="101"/>
          <w:sz w:val="18"/>
          <w:szCs w:val="18"/>
        </w:rPr>
        <w:t>100</w:t>
      </w:r>
    </w:p>
    <w:p w:rsidR="00BE502A" w:rsidRDefault="00FA2283">
      <w:pPr>
        <w:spacing w:before="60" w:line="240" w:lineRule="exact"/>
        <w:ind w:left="5213" w:right="471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585858"/>
          <w:spacing w:val="-1"/>
        </w:rPr>
        <w:t>N</w:t>
      </w:r>
      <w:r>
        <w:rPr>
          <w:rFonts w:ascii="Calibri" w:eastAsia="Calibri" w:hAnsi="Calibri" w:cs="Calibri"/>
          <w:color w:val="585858"/>
        </w:rPr>
        <w:t>u</w:t>
      </w:r>
      <w:r>
        <w:rPr>
          <w:rFonts w:ascii="Calibri" w:eastAsia="Calibri" w:hAnsi="Calibri" w:cs="Calibri"/>
          <w:color w:val="585858"/>
          <w:spacing w:val="2"/>
        </w:rPr>
        <w:t>m</w:t>
      </w:r>
      <w:r>
        <w:rPr>
          <w:rFonts w:ascii="Calibri" w:eastAsia="Calibri" w:hAnsi="Calibri" w:cs="Calibri"/>
          <w:color w:val="585858"/>
        </w:rPr>
        <w:t>ber</w:t>
      </w:r>
      <w:r>
        <w:rPr>
          <w:rFonts w:ascii="Calibri" w:eastAsia="Calibri" w:hAnsi="Calibri" w:cs="Calibri"/>
          <w:color w:val="585858"/>
          <w:spacing w:val="-5"/>
        </w:rPr>
        <w:t xml:space="preserve"> </w:t>
      </w:r>
      <w:r>
        <w:rPr>
          <w:rFonts w:ascii="Calibri" w:eastAsia="Calibri" w:hAnsi="Calibri" w:cs="Calibri"/>
          <w:color w:val="585858"/>
          <w:spacing w:val="-1"/>
        </w:rPr>
        <w:t>o</w:t>
      </w:r>
      <w:r>
        <w:rPr>
          <w:rFonts w:ascii="Calibri" w:eastAsia="Calibri" w:hAnsi="Calibri" w:cs="Calibri"/>
          <w:color w:val="585858"/>
        </w:rPr>
        <w:t>f</w:t>
      </w:r>
      <w:r>
        <w:rPr>
          <w:rFonts w:ascii="Calibri" w:eastAsia="Calibri" w:hAnsi="Calibri" w:cs="Calibri"/>
          <w:color w:val="585858"/>
          <w:spacing w:val="-1"/>
        </w:rPr>
        <w:t xml:space="preserve"> </w:t>
      </w:r>
      <w:r>
        <w:rPr>
          <w:rFonts w:ascii="Calibri" w:eastAsia="Calibri" w:hAnsi="Calibri" w:cs="Calibri"/>
          <w:color w:val="585858"/>
        </w:rPr>
        <w:t>n</w:t>
      </w:r>
      <w:r>
        <w:rPr>
          <w:rFonts w:ascii="Calibri" w:eastAsia="Calibri" w:hAnsi="Calibri" w:cs="Calibri"/>
          <w:color w:val="585858"/>
          <w:spacing w:val="-1"/>
        </w:rPr>
        <w:t>o</w:t>
      </w:r>
      <w:r>
        <w:rPr>
          <w:rFonts w:ascii="Calibri" w:eastAsia="Calibri" w:hAnsi="Calibri" w:cs="Calibri"/>
          <w:color w:val="585858"/>
        </w:rPr>
        <w:t>des</w:t>
      </w:r>
    </w:p>
    <w:p w:rsidR="00BE502A" w:rsidRDefault="00BE502A">
      <w:pPr>
        <w:spacing w:before="17" w:line="260" w:lineRule="exact"/>
        <w:rPr>
          <w:sz w:val="26"/>
          <w:szCs w:val="26"/>
        </w:rPr>
      </w:pPr>
    </w:p>
    <w:p w:rsidR="00BE502A" w:rsidRDefault="00FA2283">
      <w:pPr>
        <w:spacing w:before="25"/>
        <w:ind w:left="3736"/>
        <w:rPr>
          <w:rFonts w:ascii="Calibri" w:eastAsia="Calibri" w:hAnsi="Calibri" w:cs="Calibri"/>
          <w:sz w:val="18"/>
          <w:szCs w:val="18"/>
        </w:rPr>
        <w:sectPr w:rsidR="00BE502A">
          <w:pgSz w:w="12240" w:h="15840"/>
          <w:pgMar w:top="680" w:right="320" w:bottom="280" w:left="500" w:header="720" w:footer="720" w:gutter="0"/>
          <w:cols w:space="720"/>
        </w:sectPr>
      </w:pPr>
      <w:r>
        <w:rPr>
          <w:rFonts w:ascii="Calibri" w:eastAsia="Calibri" w:hAnsi="Calibri" w:cs="Calibri"/>
          <w:color w:val="585858"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color w:val="585858"/>
          <w:spacing w:val="-1"/>
          <w:sz w:val="18"/>
          <w:szCs w:val="18"/>
        </w:rPr>
        <w:t>ra</w:t>
      </w:r>
      <w:r>
        <w:rPr>
          <w:rFonts w:ascii="Calibri" w:eastAsia="Calibri" w:hAnsi="Calibri" w:cs="Calibri"/>
          <w:color w:val="585858"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color w:val="585858"/>
          <w:sz w:val="18"/>
          <w:szCs w:val="18"/>
        </w:rPr>
        <w:t>n</w:t>
      </w:r>
      <w:r>
        <w:rPr>
          <w:rFonts w:ascii="Calibri" w:eastAsia="Calibri" w:hAnsi="Calibri" w:cs="Calibri"/>
          <w:color w:val="585858"/>
          <w:spacing w:val="-3"/>
          <w:sz w:val="18"/>
          <w:szCs w:val="18"/>
        </w:rPr>
        <w:t>i</w:t>
      </w:r>
      <w:r>
        <w:rPr>
          <w:rFonts w:ascii="Calibri" w:eastAsia="Calibri" w:hAnsi="Calibri" w:cs="Calibri"/>
          <w:color w:val="585858"/>
          <w:sz w:val="18"/>
          <w:szCs w:val="18"/>
        </w:rPr>
        <w:t>ng</w:t>
      </w:r>
      <w:r>
        <w:rPr>
          <w:rFonts w:ascii="Calibri" w:eastAsia="Calibri" w:hAnsi="Calibri" w:cs="Calibri"/>
          <w:color w:val="585858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585858"/>
          <w:spacing w:val="-2"/>
          <w:sz w:val="18"/>
          <w:szCs w:val="18"/>
        </w:rPr>
        <w:t>D</w:t>
      </w:r>
      <w:r>
        <w:rPr>
          <w:rFonts w:ascii="Calibri" w:eastAsia="Calibri" w:hAnsi="Calibri" w:cs="Calibri"/>
          <w:color w:val="585858"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color w:val="585858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color w:val="585858"/>
          <w:sz w:val="18"/>
          <w:szCs w:val="18"/>
        </w:rPr>
        <w:t xml:space="preserve">a                 </w:t>
      </w:r>
      <w:r>
        <w:rPr>
          <w:rFonts w:ascii="Calibri" w:eastAsia="Calibri" w:hAnsi="Calibri" w:cs="Calibri"/>
          <w:color w:val="585858"/>
          <w:spacing w:val="-3"/>
          <w:sz w:val="18"/>
          <w:szCs w:val="18"/>
        </w:rPr>
        <w:t>V</w:t>
      </w:r>
      <w:r>
        <w:rPr>
          <w:rFonts w:ascii="Calibri" w:eastAsia="Calibri" w:hAnsi="Calibri" w:cs="Calibri"/>
          <w:color w:val="585858"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color w:val="585858"/>
          <w:spacing w:val="1"/>
          <w:sz w:val="18"/>
          <w:szCs w:val="18"/>
        </w:rPr>
        <w:t>l</w:t>
      </w:r>
      <w:r>
        <w:rPr>
          <w:rFonts w:ascii="Calibri" w:eastAsia="Calibri" w:hAnsi="Calibri" w:cs="Calibri"/>
          <w:color w:val="585858"/>
          <w:spacing w:val="-3"/>
          <w:sz w:val="18"/>
          <w:szCs w:val="18"/>
        </w:rPr>
        <w:t>i</w:t>
      </w:r>
      <w:r>
        <w:rPr>
          <w:rFonts w:ascii="Calibri" w:eastAsia="Calibri" w:hAnsi="Calibri" w:cs="Calibri"/>
          <w:color w:val="585858"/>
          <w:sz w:val="18"/>
          <w:szCs w:val="18"/>
        </w:rPr>
        <w:t>d</w:t>
      </w:r>
      <w:r>
        <w:rPr>
          <w:rFonts w:ascii="Calibri" w:eastAsia="Calibri" w:hAnsi="Calibri" w:cs="Calibri"/>
          <w:color w:val="585858"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color w:val="585858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color w:val="585858"/>
          <w:spacing w:val="-3"/>
          <w:sz w:val="18"/>
          <w:szCs w:val="18"/>
        </w:rPr>
        <w:t>i</w:t>
      </w:r>
      <w:r>
        <w:rPr>
          <w:rFonts w:ascii="Calibri" w:eastAsia="Calibri" w:hAnsi="Calibri" w:cs="Calibri"/>
          <w:color w:val="585858"/>
          <w:sz w:val="18"/>
          <w:szCs w:val="18"/>
        </w:rPr>
        <w:t>on</w:t>
      </w:r>
      <w:r>
        <w:rPr>
          <w:rFonts w:ascii="Calibri" w:eastAsia="Calibri" w:hAnsi="Calibri" w:cs="Calibri"/>
          <w:color w:val="585858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585858"/>
          <w:spacing w:val="-2"/>
          <w:sz w:val="18"/>
          <w:szCs w:val="18"/>
        </w:rPr>
        <w:t>D</w:t>
      </w:r>
      <w:r>
        <w:rPr>
          <w:rFonts w:ascii="Calibri" w:eastAsia="Calibri" w:hAnsi="Calibri" w:cs="Calibri"/>
          <w:color w:val="585858"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color w:val="585858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color w:val="585858"/>
          <w:sz w:val="18"/>
          <w:szCs w:val="18"/>
        </w:rPr>
        <w:t xml:space="preserve">a                </w:t>
      </w:r>
      <w:r>
        <w:rPr>
          <w:rFonts w:ascii="Calibri" w:eastAsia="Calibri" w:hAnsi="Calibri" w:cs="Calibri"/>
          <w:color w:val="585858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585858"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color w:val="585858"/>
          <w:sz w:val="18"/>
          <w:szCs w:val="18"/>
        </w:rPr>
        <w:t>e</w:t>
      </w:r>
      <w:r>
        <w:rPr>
          <w:rFonts w:ascii="Calibri" w:eastAsia="Calibri" w:hAnsi="Calibri" w:cs="Calibri"/>
          <w:color w:val="585858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color w:val="585858"/>
          <w:sz w:val="18"/>
          <w:szCs w:val="18"/>
        </w:rPr>
        <w:t>t</w:t>
      </w:r>
      <w:r>
        <w:rPr>
          <w:rFonts w:ascii="Calibri" w:eastAsia="Calibri" w:hAnsi="Calibri" w:cs="Calibri"/>
          <w:color w:val="585858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585858"/>
          <w:spacing w:val="-5"/>
          <w:w w:val="101"/>
          <w:sz w:val="18"/>
          <w:szCs w:val="18"/>
        </w:rPr>
        <w:t>d</w:t>
      </w:r>
      <w:r>
        <w:rPr>
          <w:rFonts w:ascii="Calibri" w:eastAsia="Calibri" w:hAnsi="Calibri" w:cs="Calibri"/>
          <w:color w:val="585858"/>
          <w:spacing w:val="-1"/>
          <w:w w:val="101"/>
          <w:sz w:val="18"/>
          <w:szCs w:val="18"/>
        </w:rPr>
        <w:t>a</w:t>
      </w:r>
      <w:r>
        <w:rPr>
          <w:rFonts w:ascii="Calibri" w:eastAsia="Calibri" w:hAnsi="Calibri" w:cs="Calibri"/>
          <w:color w:val="585858"/>
          <w:spacing w:val="1"/>
          <w:w w:val="101"/>
          <w:sz w:val="18"/>
          <w:szCs w:val="18"/>
        </w:rPr>
        <w:t>t</w:t>
      </w:r>
      <w:r>
        <w:rPr>
          <w:rFonts w:ascii="Calibri" w:eastAsia="Calibri" w:hAnsi="Calibri" w:cs="Calibri"/>
          <w:color w:val="585858"/>
          <w:w w:val="101"/>
          <w:sz w:val="18"/>
          <w:szCs w:val="18"/>
        </w:rPr>
        <w:t>a</w:t>
      </w:r>
    </w:p>
    <w:p w:rsidR="00BE502A" w:rsidRDefault="00FA2283">
      <w:pPr>
        <w:spacing w:before="76" w:line="240" w:lineRule="exact"/>
        <w:ind w:left="220"/>
        <w:rPr>
          <w:sz w:val="22"/>
          <w:szCs w:val="22"/>
        </w:rPr>
      </w:pPr>
      <w:r>
        <w:rPr>
          <w:b/>
          <w:spacing w:val="-18"/>
          <w:position w:val="-1"/>
          <w:sz w:val="22"/>
          <w:szCs w:val="22"/>
        </w:rPr>
        <w:lastRenderedPageBreak/>
        <w:t>T</w:t>
      </w:r>
      <w:r>
        <w:rPr>
          <w:b/>
          <w:spacing w:val="-5"/>
          <w:position w:val="-1"/>
          <w:sz w:val="22"/>
          <w:szCs w:val="22"/>
        </w:rPr>
        <w:t>a</w:t>
      </w:r>
      <w:r>
        <w:rPr>
          <w:b/>
          <w:spacing w:val="-3"/>
          <w:position w:val="-1"/>
          <w:sz w:val="22"/>
          <w:szCs w:val="22"/>
        </w:rPr>
        <w:t>b</w:t>
      </w:r>
      <w:r>
        <w:rPr>
          <w:b/>
          <w:spacing w:val="1"/>
          <w:position w:val="-1"/>
          <w:sz w:val="22"/>
          <w:szCs w:val="22"/>
        </w:rPr>
        <w:t>l</w:t>
      </w:r>
      <w:r>
        <w:rPr>
          <w:b/>
          <w:position w:val="-1"/>
          <w:sz w:val="22"/>
          <w:szCs w:val="22"/>
        </w:rPr>
        <w:t xml:space="preserve">e </w:t>
      </w:r>
      <w:r>
        <w:rPr>
          <w:b/>
          <w:spacing w:val="-1"/>
          <w:position w:val="-1"/>
          <w:sz w:val="22"/>
          <w:szCs w:val="22"/>
        </w:rPr>
        <w:t>w</w:t>
      </w:r>
      <w:r>
        <w:rPr>
          <w:b/>
          <w:spacing w:val="-4"/>
          <w:position w:val="-1"/>
          <w:sz w:val="22"/>
          <w:szCs w:val="22"/>
        </w:rPr>
        <w:t>i</w:t>
      </w:r>
      <w:r>
        <w:rPr>
          <w:b/>
          <w:spacing w:val="3"/>
          <w:position w:val="-1"/>
          <w:sz w:val="22"/>
          <w:szCs w:val="22"/>
        </w:rPr>
        <w:t>t</w:t>
      </w:r>
      <w:r>
        <w:rPr>
          <w:b/>
          <w:position w:val="-1"/>
          <w:sz w:val="22"/>
          <w:szCs w:val="22"/>
        </w:rPr>
        <w:t xml:space="preserve">h </w:t>
      </w:r>
      <w:r>
        <w:rPr>
          <w:b/>
          <w:spacing w:val="-3"/>
          <w:position w:val="-1"/>
          <w:sz w:val="22"/>
          <w:szCs w:val="22"/>
        </w:rPr>
        <w:t>n</w:t>
      </w:r>
      <w:r>
        <w:rPr>
          <w:b/>
          <w:spacing w:val="2"/>
          <w:position w:val="-1"/>
          <w:sz w:val="22"/>
          <w:szCs w:val="22"/>
        </w:rPr>
        <w:t>u</w:t>
      </w:r>
      <w:r>
        <w:rPr>
          <w:b/>
          <w:spacing w:val="-6"/>
          <w:position w:val="-1"/>
          <w:sz w:val="22"/>
          <w:szCs w:val="22"/>
        </w:rPr>
        <w:t>m</w:t>
      </w:r>
      <w:r>
        <w:rPr>
          <w:b/>
          <w:spacing w:val="2"/>
          <w:position w:val="-1"/>
          <w:sz w:val="22"/>
          <w:szCs w:val="22"/>
        </w:rPr>
        <w:t>b</w:t>
      </w:r>
      <w:r>
        <w:rPr>
          <w:b/>
          <w:spacing w:val="3"/>
          <w:position w:val="-1"/>
          <w:sz w:val="22"/>
          <w:szCs w:val="22"/>
        </w:rPr>
        <w:t>e</w:t>
      </w:r>
      <w:r>
        <w:rPr>
          <w:b/>
          <w:position w:val="-1"/>
          <w:sz w:val="22"/>
          <w:szCs w:val="22"/>
        </w:rPr>
        <w:t>r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of</w:t>
      </w:r>
      <w:r>
        <w:rPr>
          <w:b/>
          <w:spacing w:val="1"/>
          <w:position w:val="-1"/>
          <w:sz w:val="22"/>
          <w:szCs w:val="22"/>
        </w:rPr>
        <w:t xml:space="preserve"> </w:t>
      </w:r>
      <w:r>
        <w:rPr>
          <w:b/>
          <w:spacing w:val="-3"/>
          <w:position w:val="-1"/>
          <w:sz w:val="22"/>
          <w:szCs w:val="22"/>
        </w:rPr>
        <w:t>h</w:t>
      </w:r>
      <w:r>
        <w:rPr>
          <w:b/>
          <w:spacing w:val="1"/>
          <w:position w:val="-1"/>
          <w:sz w:val="22"/>
          <w:szCs w:val="22"/>
        </w:rPr>
        <w:t>i</w:t>
      </w:r>
      <w:r>
        <w:rPr>
          <w:b/>
          <w:spacing w:val="-3"/>
          <w:position w:val="-1"/>
          <w:sz w:val="22"/>
          <w:szCs w:val="22"/>
        </w:rPr>
        <w:t>dd</w:t>
      </w:r>
      <w:r>
        <w:rPr>
          <w:b/>
          <w:spacing w:val="3"/>
          <w:position w:val="-1"/>
          <w:sz w:val="22"/>
          <w:szCs w:val="22"/>
        </w:rPr>
        <w:t>e</w:t>
      </w:r>
      <w:r>
        <w:rPr>
          <w:b/>
          <w:position w:val="-1"/>
          <w:sz w:val="22"/>
          <w:szCs w:val="22"/>
        </w:rPr>
        <w:t xml:space="preserve">n </w:t>
      </w:r>
      <w:r>
        <w:rPr>
          <w:b/>
          <w:spacing w:val="-3"/>
          <w:position w:val="-1"/>
          <w:sz w:val="22"/>
          <w:szCs w:val="22"/>
        </w:rPr>
        <w:t>n</w:t>
      </w:r>
      <w:r>
        <w:rPr>
          <w:b/>
          <w:position w:val="-1"/>
          <w:sz w:val="22"/>
          <w:szCs w:val="22"/>
        </w:rPr>
        <w:t>o</w:t>
      </w:r>
      <w:r>
        <w:rPr>
          <w:b/>
          <w:spacing w:val="2"/>
          <w:position w:val="-1"/>
          <w:sz w:val="22"/>
          <w:szCs w:val="22"/>
        </w:rPr>
        <w:t>d</w:t>
      </w:r>
      <w:r>
        <w:rPr>
          <w:b/>
          <w:spacing w:val="-2"/>
          <w:position w:val="-1"/>
          <w:sz w:val="22"/>
          <w:szCs w:val="22"/>
        </w:rPr>
        <w:t>e</w:t>
      </w:r>
      <w:r>
        <w:rPr>
          <w:b/>
          <w:position w:val="-1"/>
          <w:sz w:val="22"/>
          <w:szCs w:val="22"/>
        </w:rPr>
        <w:t>s=50,</w:t>
      </w:r>
      <w:r>
        <w:rPr>
          <w:b/>
          <w:spacing w:val="4"/>
          <w:position w:val="-1"/>
          <w:sz w:val="22"/>
          <w:szCs w:val="22"/>
        </w:rPr>
        <w:t xml:space="preserve"> </w:t>
      </w:r>
      <w:r>
        <w:rPr>
          <w:b/>
          <w:spacing w:val="-2"/>
          <w:position w:val="-1"/>
          <w:sz w:val="22"/>
          <w:szCs w:val="22"/>
        </w:rPr>
        <w:t>te</w:t>
      </w:r>
      <w:r>
        <w:rPr>
          <w:b/>
          <w:position w:val="-1"/>
          <w:sz w:val="22"/>
          <w:szCs w:val="22"/>
        </w:rPr>
        <w:t>s</w:t>
      </w:r>
      <w:r>
        <w:rPr>
          <w:b/>
          <w:spacing w:val="-1"/>
          <w:position w:val="-1"/>
          <w:sz w:val="22"/>
          <w:szCs w:val="22"/>
        </w:rPr>
        <w:t>t</w:t>
      </w:r>
      <w:r>
        <w:rPr>
          <w:b/>
          <w:spacing w:val="-2"/>
          <w:position w:val="-1"/>
          <w:sz w:val="22"/>
          <w:szCs w:val="22"/>
        </w:rPr>
        <w:t>e</w:t>
      </w:r>
      <w:r>
        <w:rPr>
          <w:b/>
          <w:position w:val="-1"/>
          <w:sz w:val="22"/>
          <w:szCs w:val="22"/>
        </w:rPr>
        <w:t xml:space="preserve">d </w:t>
      </w:r>
      <w:r>
        <w:rPr>
          <w:b/>
          <w:spacing w:val="-1"/>
          <w:position w:val="-1"/>
          <w:sz w:val="22"/>
          <w:szCs w:val="22"/>
        </w:rPr>
        <w:t>w</w:t>
      </w:r>
      <w:r>
        <w:rPr>
          <w:b/>
          <w:spacing w:val="-4"/>
          <w:position w:val="-1"/>
          <w:sz w:val="22"/>
          <w:szCs w:val="22"/>
        </w:rPr>
        <w:t>i</w:t>
      </w:r>
      <w:r>
        <w:rPr>
          <w:b/>
          <w:spacing w:val="3"/>
          <w:position w:val="-1"/>
          <w:sz w:val="22"/>
          <w:szCs w:val="22"/>
        </w:rPr>
        <w:t>t</w:t>
      </w:r>
      <w:r>
        <w:rPr>
          <w:b/>
          <w:position w:val="-1"/>
          <w:sz w:val="22"/>
          <w:szCs w:val="22"/>
        </w:rPr>
        <w:t xml:space="preserve">h </w:t>
      </w:r>
      <w:r>
        <w:rPr>
          <w:b/>
          <w:spacing w:val="-3"/>
          <w:position w:val="-1"/>
          <w:sz w:val="22"/>
          <w:szCs w:val="22"/>
        </w:rPr>
        <w:t>d</w:t>
      </w:r>
      <w:r>
        <w:rPr>
          <w:b/>
          <w:spacing w:val="1"/>
          <w:position w:val="-1"/>
          <w:sz w:val="22"/>
          <w:szCs w:val="22"/>
        </w:rPr>
        <w:t>i</w:t>
      </w:r>
      <w:r>
        <w:rPr>
          <w:b/>
          <w:spacing w:val="-2"/>
          <w:position w:val="-1"/>
          <w:sz w:val="22"/>
          <w:szCs w:val="22"/>
        </w:rPr>
        <w:t>ff</w:t>
      </w:r>
      <w:r>
        <w:rPr>
          <w:b/>
          <w:spacing w:val="3"/>
          <w:position w:val="-1"/>
          <w:sz w:val="22"/>
          <w:szCs w:val="22"/>
        </w:rPr>
        <w:t>e</w:t>
      </w:r>
      <w:r>
        <w:rPr>
          <w:b/>
          <w:spacing w:val="-7"/>
          <w:position w:val="-1"/>
          <w:sz w:val="22"/>
          <w:szCs w:val="22"/>
        </w:rPr>
        <w:t>r</w:t>
      </w:r>
      <w:r>
        <w:rPr>
          <w:b/>
          <w:spacing w:val="3"/>
          <w:position w:val="-1"/>
          <w:sz w:val="22"/>
          <w:szCs w:val="22"/>
        </w:rPr>
        <w:t>e</w:t>
      </w:r>
      <w:r>
        <w:rPr>
          <w:b/>
          <w:spacing w:val="-3"/>
          <w:position w:val="-1"/>
          <w:sz w:val="22"/>
          <w:szCs w:val="22"/>
        </w:rPr>
        <w:t>n</w:t>
      </w:r>
      <w:r>
        <w:rPr>
          <w:b/>
          <w:position w:val="-1"/>
          <w:sz w:val="22"/>
          <w:szCs w:val="22"/>
        </w:rPr>
        <w:t>t</w:t>
      </w:r>
      <w:r>
        <w:rPr>
          <w:b/>
          <w:spacing w:val="1"/>
          <w:position w:val="-1"/>
          <w:sz w:val="22"/>
          <w:szCs w:val="22"/>
        </w:rPr>
        <w:t xml:space="preserve"> </w:t>
      </w:r>
      <w:proofErr w:type="gramStart"/>
      <w:r>
        <w:rPr>
          <w:b/>
          <w:spacing w:val="1"/>
          <w:position w:val="-1"/>
          <w:sz w:val="22"/>
          <w:szCs w:val="22"/>
        </w:rPr>
        <w:t>l</w:t>
      </w:r>
      <w:r>
        <w:rPr>
          <w:b/>
          <w:position w:val="-1"/>
          <w:sz w:val="22"/>
          <w:szCs w:val="22"/>
        </w:rPr>
        <w:t>a</w:t>
      </w:r>
      <w:r>
        <w:rPr>
          <w:b/>
          <w:spacing w:val="-6"/>
          <w:position w:val="-1"/>
          <w:sz w:val="22"/>
          <w:szCs w:val="22"/>
        </w:rPr>
        <w:t>m</w:t>
      </w:r>
      <w:r>
        <w:rPr>
          <w:b/>
          <w:spacing w:val="2"/>
          <w:position w:val="-1"/>
          <w:sz w:val="22"/>
          <w:szCs w:val="22"/>
        </w:rPr>
        <w:t>bd</w:t>
      </w:r>
      <w:r>
        <w:rPr>
          <w:b/>
          <w:spacing w:val="3"/>
          <w:position w:val="-1"/>
          <w:sz w:val="22"/>
          <w:szCs w:val="22"/>
        </w:rPr>
        <w:t>a</w:t>
      </w:r>
      <w:r>
        <w:rPr>
          <w:b/>
          <w:spacing w:val="-2"/>
          <w:position w:val="-1"/>
          <w:sz w:val="22"/>
          <w:szCs w:val="22"/>
        </w:rPr>
        <w:t>(</w:t>
      </w:r>
      <w:proofErr w:type="gramEnd"/>
      <w:r>
        <w:rPr>
          <w:spacing w:val="3"/>
          <w:position w:val="-1"/>
          <w:sz w:val="22"/>
          <w:szCs w:val="22"/>
        </w:rPr>
        <w:t>λ</w:t>
      </w:r>
      <w:r>
        <w:rPr>
          <w:position w:val="-1"/>
          <w:sz w:val="22"/>
          <w:szCs w:val="22"/>
        </w:rPr>
        <w:t>)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ov</w:t>
      </w:r>
      <w:r>
        <w:rPr>
          <w:b/>
          <w:spacing w:val="-2"/>
          <w:position w:val="-1"/>
          <w:sz w:val="22"/>
          <w:szCs w:val="22"/>
        </w:rPr>
        <w:t>e</w:t>
      </w:r>
      <w:r>
        <w:rPr>
          <w:b/>
          <w:position w:val="-1"/>
          <w:sz w:val="22"/>
          <w:szCs w:val="22"/>
        </w:rPr>
        <w:t>r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spacing w:val="-3"/>
          <w:position w:val="-1"/>
          <w:sz w:val="22"/>
          <w:szCs w:val="22"/>
        </w:rPr>
        <w:t>d</w:t>
      </w:r>
      <w:r>
        <w:rPr>
          <w:b/>
          <w:spacing w:val="1"/>
          <w:position w:val="-1"/>
          <w:sz w:val="22"/>
          <w:szCs w:val="22"/>
        </w:rPr>
        <w:t>i</w:t>
      </w:r>
      <w:r>
        <w:rPr>
          <w:b/>
          <w:spacing w:val="-2"/>
          <w:position w:val="-1"/>
          <w:sz w:val="22"/>
          <w:szCs w:val="22"/>
        </w:rPr>
        <w:t>ff</w:t>
      </w:r>
      <w:r>
        <w:rPr>
          <w:b/>
          <w:spacing w:val="3"/>
          <w:position w:val="-1"/>
          <w:sz w:val="22"/>
          <w:szCs w:val="22"/>
        </w:rPr>
        <w:t>e</w:t>
      </w:r>
      <w:r>
        <w:rPr>
          <w:b/>
          <w:spacing w:val="-7"/>
          <w:position w:val="-1"/>
          <w:sz w:val="22"/>
          <w:szCs w:val="22"/>
        </w:rPr>
        <w:t>r</w:t>
      </w:r>
      <w:r>
        <w:rPr>
          <w:b/>
          <w:spacing w:val="3"/>
          <w:position w:val="-1"/>
          <w:sz w:val="22"/>
          <w:szCs w:val="22"/>
        </w:rPr>
        <w:t>e</w:t>
      </w:r>
      <w:r>
        <w:rPr>
          <w:b/>
          <w:spacing w:val="-3"/>
          <w:position w:val="-1"/>
          <w:sz w:val="22"/>
          <w:szCs w:val="22"/>
        </w:rPr>
        <w:t>n</w:t>
      </w:r>
      <w:r>
        <w:rPr>
          <w:b/>
          <w:position w:val="-1"/>
          <w:sz w:val="22"/>
          <w:szCs w:val="22"/>
        </w:rPr>
        <w:t>t</w:t>
      </w:r>
      <w:r>
        <w:rPr>
          <w:b/>
          <w:spacing w:val="1"/>
          <w:position w:val="-1"/>
          <w:sz w:val="22"/>
          <w:szCs w:val="22"/>
        </w:rPr>
        <w:t xml:space="preserve"> </w:t>
      </w:r>
      <w:r>
        <w:rPr>
          <w:b/>
          <w:spacing w:val="2"/>
          <w:position w:val="-1"/>
          <w:sz w:val="22"/>
          <w:szCs w:val="22"/>
        </w:rPr>
        <w:t>d</w:t>
      </w:r>
      <w:r>
        <w:rPr>
          <w:b/>
          <w:spacing w:val="-5"/>
          <w:position w:val="-1"/>
          <w:sz w:val="22"/>
          <w:szCs w:val="22"/>
        </w:rPr>
        <w:t>a</w:t>
      </w:r>
      <w:r>
        <w:rPr>
          <w:b/>
          <w:spacing w:val="3"/>
          <w:position w:val="-1"/>
          <w:sz w:val="22"/>
          <w:szCs w:val="22"/>
        </w:rPr>
        <w:t>t</w:t>
      </w:r>
      <w:r>
        <w:rPr>
          <w:b/>
          <w:spacing w:val="-5"/>
          <w:position w:val="-1"/>
          <w:sz w:val="22"/>
          <w:szCs w:val="22"/>
        </w:rPr>
        <w:t>a</w:t>
      </w:r>
      <w:r>
        <w:rPr>
          <w:b/>
          <w:position w:val="-1"/>
          <w:sz w:val="22"/>
          <w:szCs w:val="22"/>
        </w:rPr>
        <w:t>s</w:t>
      </w:r>
      <w:r>
        <w:rPr>
          <w:b/>
          <w:spacing w:val="-2"/>
          <w:position w:val="-1"/>
          <w:sz w:val="22"/>
          <w:szCs w:val="22"/>
        </w:rPr>
        <w:t>et</w:t>
      </w:r>
      <w:r>
        <w:rPr>
          <w:b/>
          <w:position w:val="-1"/>
          <w:sz w:val="22"/>
          <w:szCs w:val="22"/>
        </w:rPr>
        <w:t>s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9"/>
        <w:gridCol w:w="2703"/>
        <w:gridCol w:w="2982"/>
        <w:gridCol w:w="1983"/>
      </w:tblGrid>
      <w:tr w:rsidR="00BE502A">
        <w:trPr>
          <w:trHeight w:hRule="exact" w:val="518"/>
        </w:trPr>
        <w:tc>
          <w:tcPr>
            <w:tcW w:w="2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BE502A">
            <w:pPr>
              <w:spacing w:before="5" w:line="240" w:lineRule="exact"/>
              <w:rPr>
                <w:sz w:val="24"/>
                <w:szCs w:val="24"/>
              </w:rPr>
            </w:pPr>
          </w:p>
          <w:p w:rsidR="00BE502A" w:rsidRDefault="00FA2283">
            <w:pPr>
              <w:ind w:left="10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</w:t>
            </w:r>
            <w:r>
              <w:rPr>
                <w:spacing w:val="2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-5"/>
                <w:sz w:val="22"/>
                <w:szCs w:val="22"/>
              </w:rPr>
              <w:t>d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6"/>
                <w:sz w:val="22"/>
                <w:szCs w:val="22"/>
              </w:rPr>
              <w:t>V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l</w:t>
            </w:r>
            <w:r>
              <w:rPr>
                <w:spacing w:val="5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λ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BE502A">
            <w:pPr>
              <w:spacing w:before="5" w:line="240" w:lineRule="exact"/>
              <w:rPr>
                <w:sz w:val="24"/>
                <w:szCs w:val="24"/>
              </w:rPr>
            </w:pPr>
          </w:p>
          <w:p w:rsidR="00BE502A" w:rsidRDefault="00FA2283">
            <w:pPr>
              <w:ind w:left="105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3"/>
                <w:sz w:val="22"/>
                <w:szCs w:val="22"/>
              </w:rPr>
              <w:t>ra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5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d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2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BE502A">
            <w:pPr>
              <w:spacing w:before="5" w:line="240" w:lineRule="exact"/>
              <w:rPr>
                <w:sz w:val="24"/>
                <w:szCs w:val="24"/>
              </w:rPr>
            </w:pPr>
          </w:p>
          <w:p w:rsidR="00BE502A" w:rsidRDefault="00FA2283">
            <w:pPr>
              <w:ind w:left="105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3"/>
                <w:sz w:val="22"/>
                <w:szCs w:val="22"/>
              </w:rPr>
              <w:t>ra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6"/>
                <w:sz w:val="22"/>
                <w:szCs w:val="22"/>
              </w:rPr>
              <w:t>V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5"/>
                <w:sz w:val="22"/>
                <w:szCs w:val="22"/>
              </w:rPr>
              <w:t>d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3"/>
                <w:sz w:val="22"/>
                <w:szCs w:val="22"/>
              </w:rPr>
              <w:t>ra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y 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of  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T</w:t>
            </w:r>
            <w:r>
              <w:rPr>
                <w:spacing w:val="-7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st</w:t>
            </w:r>
          </w:p>
          <w:p w:rsidR="00BE502A" w:rsidRDefault="00FA2283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</w:tc>
      </w:tr>
      <w:tr w:rsidR="00BE502A">
        <w:trPr>
          <w:trHeight w:hRule="exact" w:val="317"/>
        </w:trPr>
        <w:tc>
          <w:tcPr>
            <w:tcW w:w="2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48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01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48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25</w:t>
            </w:r>
          </w:p>
        </w:tc>
        <w:tc>
          <w:tcPr>
            <w:tcW w:w="2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48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67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48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06</w:t>
            </w:r>
          </w:p>
        </w:tc>
      </w:tr>
      <w:tr w:rsidR="00BE502A">
        <w:trPr>
          <w:trHeight w:hRule="exact" w:val="322"/>
        </w:trPr>
        <w:tc>
          <w:tcPr>
            <w:tcW w:w="2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48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48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12</w:t>
            </w:r>
          </w:p>
        </w:tc>
        <w:tc>
          <w:tcPr>
            <w:tcW w:w="2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48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39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48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</w:tr>
      <w:tr w:rsidR="00BE502A">
        <w:trPr>
          <w:trHeight w:hRule="exact" w:val="322"/>
        </w:trPr>
        <w:tc>
          <w:tcPr>
            <w:tcW w:w="2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48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48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36</w:t>
            </w:r>
          </w:p>
        </w:tc>
        <w:tc>
          <w:tcPr>
            <w:tcW w:w="2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48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34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48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73</w:t>
            </w:r>
          </w:p>
        </w:tc>
      </w:tr>
      <w:tr w:rsidR="00BE502A">
        <w:trPr>
          <w:trHeight w:hRule="exact" w:val="317"/>
        </w:trPr>
        <w:tc>
          <w:tcPr>
            <w:tcW w:w="2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48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48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01</w:t>
            </w:r>
          </w:p>
        </w:tc>
        <w:tc>
          <w:tcPr>
            <w:tcW w:w="2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48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66</w:t>
            </w:r>
          </w:p>
        </w:tc>
        <w:tc>
          <w:tcPr>
            <w:tcW w:w="1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502A" w:rsidRDefault="00FA2283">
            <w:pPr>
              <w:spacing w:before="48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</w:t>
            </w:r>
            <w:r>
              <w:rPr>
                <w:spacing w:val="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64</w:t>
            </w:r>
          </w:p>
        </w:tc>
      </w:tr>
    </w:tbl>
    <w:p w:rsidR="00BE502A" w:rsidRDefault="00BE502A">
      <w:pPr>
        <w:spacing w:before="16" w:line="200" w:lineRule="exact"/>
      </w:pPr>
    </w:p>
    <w:p w:rsidR="00BE502A" w:rsidRDefault="00FA2283">
      <w:pPr>
        <w:spacing w:before="32"/>
        <w:ind w:left="220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G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p</w:t>
      </w:r>
      <w:r>
        <w:rPr>
          <w:b/>
          <w:sz w:val="22"/>
          <w:szCs w:val="22"/>
        </w:rPr>
        <w:t>h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2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a</w:t>
      </w:r>
      <w:r>
        <w:rPr>
          <w:b/>
          <w:spacing w:val="-6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5"/>
          <w:sz w:val="22"/>
          <w:szCs w:val="22"/>
        </w:rPr>
        <w:t>v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l</w:t>
      </w:r>
      <w:r>
        <w:rPr>
          <w:b/>
          <w:spacing w:val="-8"/>
          <w:sz w:val="22"/>
          <w:szCs w:val="22"/>
        </w:rPr>
        <w:t>u</w:t>
      </w:r>
      <w:r>
        <w:rPr>
          <w:b/>
          <w:spacing w:val="5"/>
          <w:sz w:val="22"/>
          <w:szCs w:val="22"/>
        </w:rPr>
        <w:t>e</w:t>
      </w:r>
      <w:proofErr w:type="spellEnd"/>
      <w:r>
        <w:rPr>
          <w:b/>
          <w:spacing w:val="-2"/>
          <w:sz w:val="22"/>
          <w:szCs w:val="22"/>
        </w:rPr>
        <w:t>(</w:t>
      </w:r>
      <w:proofErr w:type="gramEnd"/>
      <w:r>
        <w:rPr>
          <w:spacing w:val="-1"/>
          <w:sz w:val="22"/>
          <w:szCs w:val="22"/>
        </w:rPr>
        <w:t>λ</w:t>
      </w:r>
      <w:r>
        <w:rPr>
          <w:sz w:val="22"/>
          <w:szCs w:val="22"/>
        </w:rPr>
        <w:t>)</w:t>
      </w:r>
      <w:r>
        <w:rPr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v</w:t>
      </w:r>
      <w:r>
        <w:rPr>
          <w:b/>
          <w:spacing w:val="-2"/>
          <w:sz w:val="22"/>
          <w:szCs w:val="22"/>
        </w:rPr>
        <w:t>er</w:t>
      </w:r>
      <w:r>
        <w:rPr>
          <w:b/>
          <w:spacing w:val="5"/>
          <w:sz w:val="22"/>
          <w:szCs w:val="22"/>
        </w:rPr>
        <w:t>s</w:t>
      </w:r>
      <w:r>
        <w:rPr>
          <w:b/>
          <w:spacing w:val="-8"/>
          <w:sz w:val="22"/>
          <w:szCs w:val="22"/>
        </w:rPr>
        <w:t>u</w:t>
      </w:r>
      <w:r>
        <w:rPr>
          <w:b/>
          <w:sz w:val="22"/>
          <w:szCs w:val="22"/>
        </w:rPr>
        <w:t>s</w:t>
      </w:r>
      <w:r>
        <w:rPr>
          <w:b/>
          <w:spacing w:val="-11"/>
          <w:sz w:val="22"/>
          <w:szCs w:val="22"/>
        </w:rPr>
        <w:t xml:space="preserve"> </w:t>
      </w:r>
      <w:r>
        <w:rPr>
          <w:b/>
          <w:spacing w:val="4"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c</w:t>
      </w:r>
      <w:r>
        <w:rPr>
          <w:b/>
          <w:spacing w:val="3"/>
          <w:sz w:val="22"/>
          <w:szCs w:val="22"/>
        </w:rPr>
        <w:t>c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5"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y</w:t>
      </w:r>
    </w:p>
    <w:p w:rsidR="00BE502A" w:rsidRDefault="00BE502A">
      <w:pPr>
        <w:spacing w:before="1" w:line="160" w:lineRule="exact"/>
        <w:rPr>
          <w:sz w:val="16"/>
          <w:szCs w:val="16"/>
        </w:rPr>
      </w:pPr>
    </w:p>
    <w:p w:rsidR="00BE502A" w:rsidRDefault="00FA2283">
      <w:pPr>
        <w:ind w:left="1152" w:right="3196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color w:val="585858"/>
          <w:sz w:val="28"/>
          <w:szCs w:val="28"/>
        </w:rPr>
        <w:t>eg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ul</w:t>
      </w:r>
      <w:r>
        <w:rPr>
          <w:rFonts w:ascii="Calibri" w:eastAsia="Calibri" w:hAnsi="Calibri" w:cs="Calibri"/>
          <w:color w:val="585858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color w:val="585858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color w:val="585858"/>
          <w:spacing w:val="-4"/>
          <w:sz w:val="28"/>
          <w:szCs w:val="28"/>
        </w:rPr>
        <w:t>za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ti</w:t>
      </w:r>
      <w:r>
        <w:rPr>
          <w:rFonts w:ascii="Calibri" w:eastAsia="Calibri" w:hAnsi="Calibri" w:cs="Calibri"/>
          <w:color w:val="585858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color w:val="585858"/>
          <w:sz w:val="28"/>
          <w:szCs w:val="28"/>
        </w:rPr>
        <w:t xml:space="preserve">n </w:t>
      </w:r>
      <w:r>
        <w:rPr>
          <w:rFonts w:ascii="Calibri" w:eastAsia="Calibri" w:hAnsi="Calibri" w:cs="Calibri"/>
          <w:color w:val="585858"/>
          <w:spacing w:val="-7"/>
          <w:sz w:val="28"/>
          <w:szCs w:val="28"/>
        </w:rPr>
        <w:t>h</w:t>
      </w:r>
      <w:r>
        <w:rPr>
          <w:rFonts w:ascii="Calibri" w:eastAsia="Calibri" w:hAnsi="Calibri" w:cs="Calibri"/>
          <w:color w:val="585858"/>
          <w:spacing w:val="-1"/>
          <w:sz w:val="28"/>
          <w:szCs w:val="28"/>
        </w:rPr>
        <w:t>y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color w:val="585858"/>
          <w:sz w:val="28"/>
          <w:szCs w:val="28"/>
        </w:rPr>
        <w:t>e</w:t>
      </w:r>
      <w:r>
        <w:rPr>
          <w:rFonts w:ascii="Calibri" w:eastAsia="Calibri" w:hAnsi="Calibri" w:cs="Calibri"/>
          <w:color w:val="585858"/>
          <w:spacing w:val="-6"/>
          <w:sz w:val="28"/>
          <w:szCs w:val="28"/>
        </w:rPr>
        <w:t>r</w:t>
      </w:r>
      <w:r>
        <w:rPr>
          <w:rFonts w:ascii="Calibri" w:eastAsia="Calibri" w:hAnsi="Calibri" w:cs="Calibri"/>
          <w:color w:val="585858"/>
          <w:spacing w:val="1"/>
          <w:sz w:val="28"/>
          <w:szCs w:val="28"/>
        </w:rPr>
        <w:t>-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color w:val="585858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color w:val="585858"/>
          <w:spacing w:val="-5"/>
          <w:sz w:val="28"/>
          <w:szCs w:val="28"/>
        </w:rPr>
        <w:t>r</w:t>
      </w:r>
      <w:r>
        <w:rPr>
          <w:rFonts w:ascii="Calibri" w:eastAsia="Calibri" w:hAnsi="Calibri" w:cs="Calibri"/>
          <w:color w:val="585858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color w:val="585858"/>
          <w:sz w:val="28"/>
          <w:szCs w:val="28"/>
        </w:rPr>
        <w:t>e</w:t>
      </w:r>
      <w:r>
        <w:rPr>
          <w:rFonts w:ascii="Calibri" w:eastAsia="Calibri" w:hAnsi="Calibri" w:cs="Calibri"/>
          <w:color w:val="585858"/>
          <w:spacing w:val="-6"/>
          <w:sz w:val="28"/>
          <w:szCs w:val="28"/>
        </w:rPr>
        <w:t>t</w:t>
      </w:r>
      <w:r>
        <w:rPr>
          <w:rFonts w:ascii="Calibri" w:eastAsia="Calibri" w:hAnsi="Calibri" w:cs="Calibri"/>
          <w:color w:val="585858"/>
          <w:sz w:val="28"/>
          <w:szCs w:val="28"/>
        </w:rPr>
        <w:t xml:space="preserve">er </w:t>
      </w:r>
      <w:r>
        <w:rPr>
          <w:rFonts w:ascii="Calibri" w:eastAsia="Calibri" w:hAnsi="Calibri" w:cs="Calibri"/>
          <w:color w:val="585858"/>
          <w:spacing w:val="-14"/>
          <w:sz w:val="28"/>
          <w:szCs w:val="28"/>
        </w:rPr>
        <w:t>V</w:t>
      </w:r>
      <w:r>
        <w:rPr>
          <w:rFonts w:ascii="Calibri" w:eastAsia="Calibri" w:hAnsi="Calibri" w:cs="Calibri"/>
          <w:color w:val="585858"/>
          <w:spacing w:val="2"/>
          <w:sz w:val="28"/>
          <w:szCs w:val="28"/>
        </w:rPr>
        <w:t>s</w:t>
      </w:r>
      <w:r>
        <w:rPr>
          <w:rFonts w:ascii="Calibri" w:eastAsia="Calibri" w:hAnsi="Calibri" w:cs="Calibri"/>
          <w:color w:val="585858"/>
          <w:sz w:val="28"/>
          <w:szCs w:val="28"/>
        </w:rPr>
        <w:t>.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585858"/>
          <w:spacing w:val="2"/>
          <w:sz w:val="28"/>
          <w:szCs w:val="28"/>
        </w:rPr>
        <w:t>Acc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color w:val="585858"/>
          <w:spacing w:val="-5"/>
          <w:sz w:val="28"/>
          <w:szCs w:val="28"/>
        </w:rPr>
        <w:t>r</w:t>
      </w:r>
      <w:r>
        <w:rPr>
          <w:rFonts w:ascii="Calibri" w:eastAsia="Calibri" w:hAnsi="Calibri" w:cs="Calibri"/>
          <w:color w:val="585858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color w:val="585858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color w:val="585858"/>
          <w:sz w:val="28"/>
          <w:szCs w:val="28"/>
        </w:rPr>
        <w:t>y</w:t>
      </w:r>
      <w:r>
        <w:rPr>
          <w:rFonts w:ascii="Calibri" w:eastAsia="Calibri" w:hAnsi="Calibri" w:cs="Calibri"/>
          <w:color w:val="585858"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585858"/>
          <w:spacing w:val="-3"/>
          <w:sz w:val="28"/>
          <w:szCs w:val="28"/>
        </w:rPr>
        <w:t>w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it</w:t>
      </w:r>
      <w:r>
        <w:rPr>
          <w:rFonts w:ascii="Calibri" w:eastAsia="Calibri" w:hAnsi="Calibri" w:cs="Calibri"/>
          <w:color w:val="585858"/>
          <w:sz w:val="28"/>
          <w:szCs w:val="28"/>
        </w:rPr>
        <w:t>h</w:t>
      </w:r>
      <w:r>
        <w:rPr>
          <w:rFonts w:ascii="Calibri" w:eastAsia="Calibri" w:hAnsi="Calibri" w:cs="Calibri"/>
          <w:color w:val="585858"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585858"/>
          <w:spacing w:val="2"/>
          <w:w w:val="99"/>
          <w:sz w:val="28"/>
          <w:szCs w:val="28"/>
        </w:rPr>
        <w:t>co</w:t>
      </w:r>
      <w:r>
        <w:rPr>
          <w:rFonts w:ascii="Calibri" w:eastAsia="Calibri" w:hAnsi="Calibri" w:cs="Calibri"/>
          <w:color w:val="585858"/>
          <w:spacing w:val="-2"/>
          <w:w w:val="99"/>
          <w:sz w:val="28"/>
          <w:szCs w:val="28"/>
        </w:rPr>
        <w:t>n</w:t>
      </w:r>
      <w:r>
        <w:rPr>
          <w:rFonts w:ascii="Calibri" w:eastAsia="Calibri" w:hAnsi="Calibri" w:cs="Calibri"/>
          <w:color w:val="585858"/>
          <w:spacing w:val="-3"/>
          <w:w w:val="99"/>
          <w:sz w:val="28"/>
          <w:szCs w:val="28"/>
        </w:rPr>
        <w:t>s</w:t>
      </w:r>
      <w:r>
        <w:rPr>
          <w:rFonts w:ascii="Calibri" w:eastAsia="Calibri" w:hAnsi="Calibri" w:cs="Calibri"/>
          <w:color w:val="585858"/>
          <w:spacing w:val="-6"/>
          <w:w w:val="99"/>
          <w:sz w:val="28"/>
          <w:szCs w:val="28"/>
        </w:rPr>
        <w:t>t</w:t>
      </w:r>
      <w:r>
        <w:rPr>
          <w:rFonts w:ascii="Calibri" w:eastAsia="Calibri" w:hAnsi="Calibri" w:cs="Calibri"/>
          <w:color w:val="585858"/>
          <w:spacing w:val="1"/>
          <w:w w:val="99"/>
          <w:sz w:val="28"/>
          <w:szCs w:val="28"/>
        </w:rPr>
        <w:t>a</w:t>
      </w:r>
      <w:r>
        <w:rPr>
          <w:rFonts w:ascii="Calibri" w:eastAsia="Calibri" w:hAnsi="Calibri" w:cs="Calibri"/>
          <w:color w:val="585858"/>
          <w:spacing w:val="-7"/>
          <w:w w:val="99"/>
          <w:sz w:val="28"/>
          <w:szCs w:val="28"/>
        </w:rPr>
        <w:t>n</w:t>
      </w:r>
      <w:r>
        <w:rPr>
          <w:rFonts w:ascii="Calibri" w:eastAsia="Calibri" w:hAnsi="Calibri" w:cs="Calibri"/>
          <w:color w:val="585858"/>
          <w:w w:val="99"/>
          <w:sz w:val="28"/>
          <w:szCs w:val="28"/>
        </w:rPr>
        <w:t>t</w:t>
      </w:r>
    </w:p>
    <w:p w:rsidR="00BE502A" w:rsidRDefault="00FA2283">
      <w:pPr>
        <w:spacing w:line="320" w:lineRule="exact"/>
        <w:ind w:left="2891" w:right="4938"/>
        <w:jc w:val="center"/>
        <w:rPr>
          <w:rFonts w:ascii="Calibri" w:eastAsia="Calibri" w:hAnsi="Calibri" w:cs="Calibri"/>
          <w:sz w:val="28"/>
          <w:szCs w:val="28"/>
        </w:rPr>
        <w:sectPr w:rsidR="00BE502A">
          <w:pgSz w:w="12240" w:h="15840"/>
          <w:pgMar w:top="1140" w:right="600" w:bottom="280" w:left="500" w:header="720" w:footer="720" w:gutter="0"/>
          <w:cols w:space="720"/>
        </w:sectPr>
      </w:pPr>
      <w:r>
        <w:pict>
          <v:group id="_x0000_s1027" style="position:absolute;left:0;text-align:left;margin-left:35.65pt;margin-top:189.25pt;width:432.75pt;height:252.7pt;z-index:-251658240;mso-position-horizontal-relative:page;mso-position-vertical-relative:page" coordorigin="713,3785" coordsize="8655,5054">
            <v:group id="_x0000_s1028" style="position:absolute;left:1759;top:7159;width:7382;height:0" coordorigin="1759,7159" coordsize="7382,0">
              <v:shape id="_x0000_s1059" style="position:absolute;left:1759;top:7159;width:7382;height:0" coordorigin="1759,7159" coordsize="7382,0" path="m1759,7159r7383,e" filled="f" strokecolor="#d9d9d9" strokeweight=".72pt">
                <v:path arrowok="t"/>
              </v:shape>
              <v:group id="_x0000_s1029" style="position:absolute;left:1759;top:6833;width:7382;height:0" coordorigin="1759,6833" coordsize="7382,0">
                <v:shape id="_x0000_s1058" style="position:absolute;left:1759;top:6833;width:7382;height:0" coordorigin="1759,6833" coordsize="7382,0" path="m1759,6833r7383,e" filled="f" strokecolor="#d9d9d9" strokeweight=".72pt">
                  <v:path arrowok="t"/>
                </v:shape>
                <v:group id="_x0000_s1030" style="position:absolute;left:1759;top:6506;width:7382;height:0" coordorigin="1759,6506" coordsize="7382,0">
                  <v:shape id="_x0000_s1057" style="position:absolute;left:1759;top:6506;width:7382;height:0" coordorigin="1759,6506" coordsize="7382,0" path="m1759,6506r7383,e" filled="f" strokecolor="#d9d9d9" strokeweight=".72pt">
                    <v:path arrowok="t"/>
                  </v:shape>
                  <v:group id="_x0000_s1031" style="position:absolute;left:1759;top:6180;width:7382;height:0" coordorigin="1759,6180" coordsize="7382,0">
                    <v:shape id="_x0000_s1056" style="position:absolute;left:1759;top:6180;width:7382;height:0" coordorigin="1759,6180" coordsize="7382,0" path="m1759,6180r7383,e" filled="f" strokecolor="#d9d9d9" strokeweight=".72pt">
                      <v:path arrowok="t"/>
                    </v:shape>
                    <v:group id="_x0000_s1032" style="position:absolute;left:1759;top:5854;width:7382;height:0" coordorigin="1759,5854" coordsize="7382,0">
                      <v:shape id="_x0000_s1055" style="position:absolute;left:1759;top:5854;width:7382;height:0" coordorigin="1759,5854" coordsize="7382,0" path="m1759,5854r7383,e" filled="f" strokecolor="#d9d9d9" strokeweight=".72pt">
                        <v:path arrowok="t"/>
                      </v:shape>
                      <v:group id="_x0000_s1033" style="position:absolute;left:1759;top:5527;width:7382;height:0" coordorigin="1759,5527" coordsize="7382,0">
                        <v:shape id="_x0000_s1054" style="position:absolute;left:1759;top:5527;width:7382;height:0" coordorigin="1759,5527" coordsize="7382,0" path="m1759,5527r7383,e" filled="f" strokecolor="#d9d9d9" strokeweight=".72pt">
                          <v:path arrowok="t"/>
                        </v:shape>
                        <v:group id="_x0000_s1034" style="position:absolute;left:2681;top:5292;width:5534;height:883" coordorigin="2681,5292" coordsize="5534,883">
                          <v:shape id="_x0000_s1053" style="position:absolute;left:2681;top:5292;width:5534;height:883" coordorigin="2681,5292" coordsize="5534,883" path="m2681,6017r1848,86l6372,5292r1843,883e" filled="f" strokecolor="#5b9bd4" strokeweight="2.16pt">
                            <v:path arrowok="t"/>
                          </v:shape>
                          <v:group id="_x0000_s1035" style="position:absolute;left:2681;top:5959;width:5534;height:619" coordorigin="2681,5959" coordsize="5534,619">
                            <v:shape id="_x0000_s1052" style="position:absolute;left:2681;top:5959;width:5534;height:619" coordorigin="2681,5959" coordsize="5534,619" path="m2681,6396r1848,182l6372,5959r1843,442e" filled="f" strokecolor="#ec7c30" strokeweight="2.16pt">
                              <v:path arrowok="t"/>
                            </v:shape>
                            <v:group id="_x0000_s1036" style="position:absolute;left:2681;top:5705;width:5534;height:710" coordorigin="2681,5705" coordsize="5534,710">
                              <v:shape id="_x0000_s1051" style="position:absolute;left:2681;top:5705;width:5534;height:710" coordorigin="2681,5705" coordsize="5534,710" path="m2681,6142r1848,168l6372,5705r1843,710e" filled="f" strokecolor="#a4a4a4" strokeweight="2.16pt">
                                <v:path arrowok="t"/>
                              </v:shape>
                              <v:group id="_x0000_s1037" style="position:absolute;left:1759;top:5201;width:7382;height:0" coordorigin="1759,5201" coordsize="7382,0">
                                <v:shape id="_x0000_s1050" style="position:absolute;left:1759;top:5201;width:7382;height:0" coordorigin="1759,5201" coordsize="7382,0" path="m1759,5201r7383,e" filled="f" strokecolor="#d9d9d9" strokeweight=".72pt">
                                  <v:path arrowok="t"/>
                                </v:shape>
                                <v:group id="_x0000_s1038" style="position:absolute;left:1759;top:4874;width:7382;height:0" coordorigin="1759,4874" coordsize="7382,0">
                                  <v:shape id="_x0000_s1049" style="position:absolute;left:1759;top:4874;width:7382;height:0" coordorigin="1759,4874" coordsize="7382,0" path="m1759,4874r7383,e" filled="f" strokecolor="#d9d9d9" strokeweight=".72pt">
                                    <v:path arrowok="t"/>
                                  </v:shape>
                                  <v:group id="_x0000_s1039" style="position:absolute;left:1759;top:7486;width:7382;height:0" coordorigin="1759,7486" coordsize="7382,0">
                                    <v:shape id="_x0000_s1048" style="position:absolute;left:1759;top:7486;width:7382;height:0" coordorigin="1759,7486" coordsize="7382,0" path="m1759,7486r7383,e" filled="f" strokecolor="#d9d9d9" strokeweight=".72pt">
                                      <v:path arrowok="t"/>
                                    </v:shape>
                                    <v:group id="_x0000_s1040" style="position:absolute;left:2782;top:8542;width:384;height:0" coordorigin="2782,8542" coordsize="384,0">
                                      <v:shape id="_x0000_s1047" style="position:absolute;left:2782;top:8542;width:384;height:0" coordorigin="2782,8542" coordsize="384,0" path="m2782,8542r384,e" filled="f" strokecolor="#5b9bd4" strokeweight="2.16pt">
                                        <v:path arrowok="t"/>
                                      </v:shape>
                                      <v:group id="_x0000_s1041" style="position:absolute;left:4433;top:8542;width:384;height:0" coordorigin="4433,8542" coordsize="384,0">
                                        <v:shape id="_x0000_s1046" style="position:absolute;left:4433;top:8542;width:384;height:0" coordorigin="4433,8542" coordsize="384,0" path="m4433,8542r384,e" filled="f" strokecolor="#ec7c30" strokeweight="2.16pt">
                                          <v:path arrowok="t"/>
                                        </v:shape>
                                        <v:group id="_x0000_s1042" style="position:absolute;left:6252;top:8542;width:384;height:0" coordorigin="6252,8542" coordsize="384,0">
                                          <v:shape id="_x0000_s1045" style="position:absolute;left:6252;top:8542;width:384;height:0" coordorigin="6252,8542" coordsize="384,0" path="m6252,8542r384,e" filled="f" strokecolor="#a4a4a4" strokeweight="2.16pt">
                                            <v:path arrowok="t"/>
                                          </v:shape>
                                          <v:group id="_x0000_s1043" style="position:absolute;left:720;top:3791;width:8640;height:5040" coordorigin="720,3791" coordsize="8640,5040">
                                            <v:shape id="_x0000_s1044" style="position:absolute;left:720;top:3791;width:8640;height:5040" coordorigin="720,3791" coordsize="8640,5040" path="m720,3792r,5039l9360,8831r,-5039e" filled="f" strokecolor="#d9d9d9">
                                              <v:path arrowok="t"/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proofErr w:type="gramStart"/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nu</w:t>
      </w:r>
      <w:r>
        <w:rPr>
          <w:rFonts w:ascii="Calibri" w:eastAsia="Calibri" w:hAnsi="Calibri" w:cs="Calibri"/>
          <w:color w:val="585858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color w:val="585858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color w:val="585858"/>
          <w:sz w:val="28"/>
          <w:szCs w:val="28"/>
        </w:rPr>
        <w:t>r</w:t>
      </w:r>
      <w:proofErr w:type="gramEnd"/>
      <w:r>
        <w:rPr>
          <w:rFonts w:ascii="Calibri" w:eastAsia="Calibri" w:hAnsi="Calibri" w:cs="Calibri"/>
          <w:color w:val="585858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585858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color w:val="585858"/>
          <w:sz w:val="28"/>
          <w:szCs w:val="28"/>
        </w:rPr>
        <w:t>f</w:t>
      </w:r>
      <w:r>
        <w:rPr>
          <w:rFonts w:ascii="Calibri" w:eastAsia="Calibri" w:hAnsi="Calibri" w:cs="Calibri"/>
          <w:color w:val="585858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585858"/>
          <w:spacing w:val="-2"/>
          <w:sz w:val="28"/>
          <w:szCs w:val="28"/>
        </w:rPr>
        <w:t>hidd</w:t>
      </w:r>
      <w:r>
        <w:rPr>
          <w:rFonts w:ascii="Calibri" w:eastAsia="Calibri" w:hAnsi="Calibri" w:cs="Calibri"/>
          <w:color w:val="585858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color w:val="585858"/>
          <w:sz w:val="28"/>
          <w:szCs w:val="28"/>
        </w:rPr>
        <w:t>n</w:t>
      </w:r>
      <w:r>
        <w:rPr>
          <w:rFonts w:ascii="Calibri" w:eastAsia="Calibri" w:hAnsi="Calibri" w:cs="Calibri"/>
          <w:color w:val="585858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585858"/>
          <w:spacing w:val="-2"/>
          <w:w w:val="99"/>
          <w:sz w:val="28"/>
          <w:szCs w:val="28"/>
        </w:rPr>
        <w:t>n</w:t>
      </w:r>
      <w:r>
        <w:rPr>
          <w:rFonts w:ascii="Calibri" w:eastAsia="Calibri" w:hAnsi="Calibri" w:cs="Calibri"/>
          <w:color w:val="585858"/>
          <w:spacing w:val="2"/>
          <w:w w:val="99"/>
          <w:sz w:val="28"/>
          <w:szCs w:val="28"/>
        </w:rPr>
        <w:t>o</w:t>
      </w:r>
      <w:r>
        <w:rPr>
          <w:rFonts w:ascii="Calibri" w:eastAsia="Calibri" w:hAnsi="Calibri" w:cs="Calibri"/>
          <w:color w:val="585858"/>
          <w:spacing w:val="-2"/>
          <w:w w:val="99"/>
          <w:sz w:val="28"/>
          <w:szCs w:val="28"/>
        </w:rPr>
        <w:t>d</w:t>
      </w:r>
      <w:r>
        <w:rPr>
          <w:rFonts w:ascii="Calibri" w:eastAsia="Calibri" w:hAnsi="Calibri" w:cs="Calibri"/>
          <w:color w:val="585858"/>
          <w:spacing w:val="1"/>
          <w:w w:val="99"/>
          <w:sz w:val="28"/>
          <w:szCs w:val="28"/>
        </w:rPr>
        <w:t>e</w:t>
      </w:r>
      <w:r>
        <w:rPr>
          <w:rFonts w:ascii="Calibri" w:eastAsia="Calibri" w:hAnsi="Calibri" w:cs="Calibri"/>
          <w:color w:val="585858"/>
          <w:spacing w:val="2"/>
          <w:w w:val="99"/>
          <w:sz w:val="28"/>
          <w:szCs w:val="28"/>
        </w:rPr>
        <w:t>s</w:t>
      </w:r>
      <w:r>
        <w:rPr>
          <w:rFonts w:ascii="Calibri" w:eastAsia="Calibri" w:hAnsi="Calibri" w:cs="Calibri"/>
          <w:color w:val="585858"/>
          <w:spacing w:val="1"/>
          <w:w w:val="99"/>
          <w:sz w:val="28"/>
          <w:szCs w:val="28"/>
        </w:rPr>
        <w:t>=</w:t>
      </w:r>
      <w:r>
        <w:rPr>
          <w:rFonts w:ascii="Calibri" w:eastAsia="Calibri" w:hAnsi="Calibri" w:cs="Calibri"/>
          <w:color w:val="585858"/>
          <w:spacing w:val="-1"/>
          <w:w w:val="99"/>
          <w:sz w:val="28"/>
          <w:szCs w:val="28"/>
        </w:rPr>
        <w:t>5</w:t>
      </w:r>
      <w:r>
        <w:rPr>
          <w:rFonts w:ascii="Calibri" w:eastAsia="Calibri" w:hAnsi="Calibri" w:cs="Calibri"/>
          <w:color w:val="585858"/>
          <w:w w:val="99"/>
          <w:sz w:val="28"/>
          <w:szCs w:val="28"/>
        </w:rPr>
        <w:t>0</w:t>
      </w:r>
    </w:p>
    <w:p w:rsidR="00BE502A" w:rsidRDefault="00BE502A">
      <w:pPr>
        <w:spacing w:before="6" w:line="120" w:lineRule="exact"/>
        <w:rPr>
          <w:sz w:val="13"/>
          <w:szCs w:val="13"/>
        </w:rPr>
      </w:pPr>
    </w:p>
    <w:p w:rsidR="00BE502A" w:rsidRDefault="00FA2283">
      <w:pPr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pacing w:val="-2"/>
          <w:w w:val="101"/>
          <w:sz w:val="18"/>
          <w:szCs w:val="18"/>
        </w:rPr>
        <w:t>96</w:t>
      </w:r>
    </w:p>
    <w:p w:rsidR="00BE502A" w:rsidRDefault="00BE502A">
      <w:pPr>
        <w:spacing w:before="7" w:line="100" w:lineRule="exact"/>
        <w:rPr>
          <w:sz w:val="10"/>
          <w:szCs w:val="10"/>
        </w:rPr>
      </w:pPr>
    </w:p>
    <w:p w:rsidR="00BE502A" w:rsidRDefault="00FA2283">
      <w:pPr>
        <w:ind w:right="1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pacing w:val="-1"/>
          <w:w w:val="101"/>
          <w:sz w:val="18"/>
          <w:szCs w:val="18"/>
        </w:rPr>
        <w:t>95</w:t>
      </w:r>
      <w:r>
        <w:rPr>
          <w:rFonts w:ascii="Calibri" w:eastAsia="Calibri" w:hAnsi="Calibri" w:cs="Calibri"/>
          <w:color w:val="585858"/>
          <w:spacing w:val="-3"/>
          <w:w w:val="101"/>
          <w:sz w:val="18"/>
          <w:szCs w:val="18"/>
        </w:rPr>
        <w:t>.</w:t>
      </w:r>
      <w:r>
        <w:rPr>
          <w:rFonts w:ascii="Calibri" w:eastAsia="Calibri" w:hAnsi="Calibri" w:cs="Calibri"/>
          <w:color w:val="585858"/>
          <w:w w:val="101"/>
          <w:sz w:val="18"/>
          <w:szCs w:val="18"/>
        </w:rPr>
        <w:t>5</w:t>
      </w:r>
    </w:p>
    <w:p w:rsidR="00BE502A" w:rsidRDefault="00BE502A">
      <w:pPr>
        <w:spacing w:before="7" w:line="100" w:lineRule="exact"/>
        <w:rPr>
          <w:sz w:val="10"/>
          <w:szCs w:val="10"/>
        </w:rPr>
      </w:pPr>
    </w:p>
    <w:p w:rsidR="00BE502A" w:rsidRDefault="00FA2283">
      <w:pPr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pacing w:val="-1"/>
          <w:w w:val="101"/>
          <w:sz w:val="18"/>
          <w:szCs w:val="18"/>
        </w:rPr>
        <w:t>95</w:t>
      </w:r>
    </w:p>
    <w:p w:rsidR="00BE502A" w:rsidRDefault="00BE502A">
      <w:pPr>
        <w:spacing w:before="7" w:line="100" w:lineRule="exact"/>
        <w:rPr>
          <w:sz w:val="10"/>
          <w:szCs w:val="10"/>
        </w:rPr>
      </w:pPr>
    </w:p>
    <w:p w:rsidR="00BE502A" w:rsidRDefault="00FA2283">
      <w:pPr>
        <w:ind w:right="1"/>
        <w:jc w:val="right"/>
        <w:rPr>
          <w:rFonts w:ascii="Calibri" w:eastAsia="Calibri" w:hAnsi="Calibri" w:cs="Calibri"/>
          <w:sz w:val="18"/>
          <w:szCs w:val="18"/>
        </w:rPr>
      </w:pPr>
      <w:r>
        <w:pict>
          <v:shape id="_x0000_s1026" type="#_x0000_t202" style="position:absolute;left:0;text-align:left;margin-left:49.55pt;margin-top:2.9pt;width:12.1pt;height:38.95pt;z-index:-251657216;mso-position-horizontal-relative:page" filled="f" stroked="f">
            <v:textbox style="layout-flow:vertical;mso-layout-flow-alt:bottom-to-top" inset="0,0,0,0">
              <w:txbxContent>
                <w:p w:rsidR="00BE502A" w:rsidRDefault="00FA2283">
                  <w:pPr>
                    <w:spacing w:line="220" w:lineRule="exact"/>
                    <w:ind w:left="20" w:right="-3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585858"/>
                      <w:spacing w:val="-1"/>
                      <w:position w:val="1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585858"/>
                      <w:spacing w:val="1"/>
                      <w:w w:val="101"/>
                      <w:position w:val="1"/>
                    </w:rPr>
                    <w:t>cc</w:t>
                  </w:r>
                  <w:r>
                    <w:rPr>
                      <w:rFonts w:ascii="Calibri" w:eastAsia="Calibri" w:hAnsi="Calibri" w:cs="Calibri"/>
                      <w:color w:val="585858"/>
                      <w:position w:val="1"/>
                    </w:rPr>
                    <w:t>u</w:t>
                  </w:r>
                  <w:r>
                    <w:rPr>
                      <w:rFonts w:ascii="Calibri" w:eastAsia="Calibri" w:hAnsi="Calibri" w:cs="Calibri"/>
                      <w:color w:val="585858"/>
                      <w:spacing w:val="2"/>
                      <w:position w:val="1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585858"/>
                      <w:position w:val="1"/>
                    </w:rPr>
                    <w:t>acy</w:t>
                  </w:r>
                </w:p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color w:val="585858"/>
          <w:spacing w:val="-1"/>
          <w:w w:val="101"/>
          <w:sz w:val="18"/>
          <w:szCs w:val="18"/>
        </w:rPr>
        <w:t>94</w:t>
      </w:r>
      <w:r>
        <w:rPr>
          <w:rFonts w:ascii="Calibri" w:eastAsia="Calibri" w:hAnsi="Calibri" w:cs="Calibri"/>
          <w:color w:val="585858"/>
          <w:spacing w:val="-3"/>
          <w:w w:val="101"/>
          <w:sz w:val="18"/>
          <w:szCs w:val="18"/>
        </w:rPr>
        <w:t>.</w:t>
      </w:r>
      <w:r>
        <w:rPr>
          <w:rFonts w:ascii="Calibri" w:eastAsia="Calibri" w:hAnsi="Calibri" w:cs="Calibri"/>
          <w:color w:val="585858"/>
          <w:w w:val="101"/>
          <w:sz w:val="18"/>
          <w:szCs w:val="18"/>
        </w:rPr>
        <w:t>5</w:t>
      </w:r>
    </w:p>
    <w:p w:rsidR="00BE502A" w:rsidRDefault="00BE502A">
      <w:pPr>
        <w:spacing w:before="7" w:line="100" w:lineRule="exact"/>
        <w:rPr>
          <w:sz w:val="10"/>
          <w:szCs w:val="10"/>
        </w:rPr>
      </w:pPr>
    </w:p>
    <w:p w:rsidR="00BE502A" w:rsidRDefault="00FA2283">
      <w:pPr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pacing w:val="-1"/>
          <w:w w:val="101"/>
          <w:sz w:val="18"/>
          <w:szCs w:val="18"/>
        </w:rPr>
        <w:t>94</w:t>
      </w:r>
    </w:p>
    <w:p w:rsidR="00BE502A" w:rsidRDefault="00BE502A">
      <w:pPr>
        <w:spacing w:before="7" w:line="100" w:lineRule="exact"/>
        <w:rPr>
          <w:sz w:val="10"/>
          <w:szCs w:val="10"/>
        </w:rPr>
      </w:pPr>
    </w:p>
    <w:p w:rsidR="00BE502A" w:rsidRDefault="00FA2283">
      <w:pPr>
        <w:ind w:right="1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pacing w:val="-1"/>
          <w:w w:val="101"/>
          <w:sz w:val="18"/>
          <w:szCs w:val="18"/>
        </w:rPr>
        <w:t>93</w:t>
      </w:r>
      <w:r>
        <w:rPr>
          <w:rFonts w:ascii="Calibri" w:eastAsia="Calibri" w:hAnsi="Calibri" w:cs="Calibri"/>
          <w:color w:val="585858"/>
          <w:spacing w:val="-3"/>
          <w:w w:val="101"/>
          <w:sz w:val="18"/>
          <w:szCs w:val="18"/>
        </w:rPr>
        <w:t>.</w:t>
      </w:r>
      <w:r>
        <w:rPr>
          <w:rFonts w:ascii="Calibri" w:eastAsia="Calibri" w:hAnsi="Calibri" w:cs="Calibri"/>
          <w:color w:val="585858"/>
          <w:w w:val="101"/>
          <w:sz w:val="18"/>
          <w:szCs w:val="18"/>
        </w:rPr>
        <w:t>5</w:t>
      </w:r>
    </w:p>
    <w:p w:rsidR="00BE502A" w:rsidRDefault="00BE502A">
      <w:pPr>
        <w:spacing w:before="7" w:line="100" w:lineRule="exact"/>
        <w:rPr>
          <w:sz w:val="10"/>
          <w:szCs w:val="10"/>
        </w:rPr>
      </w:pPr>
    </w:p>
    <w:p w:rsidR="00BE502A" w:rsidRDefault="00FA2283">
      <w:pPr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pacing w:val="-1"/>
          <w:w w:val="101"/>
          <w:sz w:val="18"/>
          <w:szCs w:val="18"/>
        </w:rPr>
        <w:t>93</w:t>
      </w:r>
    </w:p>
    <w:p w:rsidR="00BE502A" w:rsidRDefault="00BE502A">
      <w:pPr>
        <w:spacing w:before="7" w:line="100" w:lineRule="exact"/>
        <w:rPr>
          <w:sz w:val="10"/>
          <w:szCs w:val="10"/>
        </w:rPr>
      </w:pPr>
    </w:p>
    <w:p w:rsidR="00BE502A" w:rsidRDefault="00FA2283">
      <w:pPr>
        <w:ind w:right="1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pacing w:val="-1"/>
          <w:w w:val="101"/>
          <w:sz w:val="18"/>
          <w:szCs w:val="18"/>
        </w:rPr>
        <w:t>92</w:t>
      </w:r>
      <w:r>
        <w:rPr>
          <w:rFonts w:ascii="Calibri" w:eastAsia="Calibri" w:hAnsi="Calibri" w:cs="Calibri"/>
          <w:color w:val="585858"/>
          <w:spacing w:val="-3"/>
          <w:w w:val="101"/>
          <w:sz w:val="18"/>
          <w:szCs w:val="18"/>
        </w:rPr>
        <w:t>.</w:t>
      </w:r>
      <w:r>
        <w:rPr>
          <w:rFonts w:ascii="Calibri" w:eastAsia="Calibri" w:hAnsi="Calibri" w:cs="Calibri"/>
          <w:color w:val="585858"/>
          <w:w w:val="101"/>
          <w:sz w:val="18"/>
          <w:szCs w:val="18"/>
        </w:rPr>
        <w:t>5</w:t>
      </w:r>
    </w:p>
    <w:p w:rsidR="00BE502A" w:rsidRDefault="00BE502A">
      <w:pPr>
        <w:spacing w:before="7" w:line="100" w:lineRule="exact"/>
        <w:rPr>
          <w:sz w:val="10"/>
          <w:szCs w:val="10"/>
        </w:rPr>
      </w:pPr>
    </w:p>
    <w:p w:rsidR="00BE502A" w:rsidRDefault="00FA2283">
      <w:pPr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pacing w:val="-1"/>
          <w:w w:val="101"/>
          <w:sz w:val="18"/>
          <w:szCs w:val="18"/>
        </w:rPr>
        <w:t>92</w:t>
      </w:r>
    </w:p>
    <w:p w:rsidR="00BE502A" w:rsidRDefault="00FA2283">
      <w:pPr>
        <w:spacing w:before="2" w:line="180" w:lineRule="exact"/>
        <w:rPr>
          <w:sz w:val="18"/>
          <w:szCs w:val="18"/>
        </w:rPr>
      </w:pPr>
      <w:r>
        <w:br w:type="column"/>
      </w:r>
    </w:p>
    <w:p w:rsidR="00BE502A" w:rsidRDefault="00BE502A">
      <w:pPr>
        <w:spacing w:line="200" w:lineRule="exact"/>
      </w:pPr>
    </w:p>
    <w:p w:rsidR="00BE502A" w:rsidRDefault="00BE502A">
      <w:pPr>
        <w:spacing w:line="200" w:lineRule="exact"/>
      </w:pPr>
    </w:p>
    <w:p w:rsidR="00BE502A" w:rsidRDefault="00BE502A">
      <w:pPr>
        <w:spacing w:line="200" w:lineRule="exact"/>
      </w:pPr>
    </w:p>
    <w:p w:rsidR="00BE502A" w:rsidRDefault="00BE502A">
      <w:pPr>
        <w:spacing w:line="200" w:lineRule="exact"/>
      </w:pPr>
    </w:p>
    <w:p w:rsidR="00BE502A" w:rsidRDefault="00BE502A">
      <w:pPr>
        <w:spacing w:line="200" w:lineRule="exact"/>
      </w:pPr>
    </w:p>
    <w:p w:rsidR="00BE502A" w:rsidRDefault="00BE502A">
      <w:pPr>
        <w:spacing w:line="200" w:lineRule="exact"/>
      </w:pPr>
    </w:p>
    <w:p w:rsidR="00BE502A" w:rsidRDefault="00BE502A">
      <w:pPr>
        <w:spacing w:line="200" w:lineRule="exact"/>
      </w:pPr>
    </w:p>
    <w:p w:rsidR="00BE502A" w:rsidRDefault="00BE502A">
      <w:pPr>
        <w:spacing w:line="200" w:lineRule="exact"/>
      </w:pPr>
    </w:p>
    <w:p w:rsidR="00BE502A" w:rsidRDefault="00BE502A">
      <w:pPr>
        <w:spacing w:line="200" w:lineRule="exact"/>
      </w:pPr>
    </w:p>
    <w:p w:rsidR="00BE502A" w:rsidRDefault="00BE502A">
      <w:pPr>
        <w:spacing w:line="200" w:lineRule="exact"/>
      </w:pPr>
    </w:p>
    <w:p w:rsidR="00BE502A" w:rsidRDefault="00BE502A">
      <w:pPr>
        <w:spacing w:line="200" w:lineRule="exact"/>
      </w:pPr>
    </w:p>
    <w:p w:rsidR="00BE502A" w:rsidRDefault="00BE502A">
      <w:pPr>
        <w:spacing w:line="200" w:lineRule="exact"/>
      </w:pPr>
    </w:p>
    <w:p w:rsidR="00BE502A" w:rsidRDefault="00BE502A">
      <w:pPr>
        <w:spacing w:line="200" w:lineRule="exact"/>
      </w:pPr>
    </w:p>
    <w:p w:rsidR="00BE502A" w:rsidRDefault="00BE502A">
      <w:pPr>
        <w:spacing w:line="200" w:lineRule="exact"/>
      </w:pPr>
    </w:p>
    <w:p w:rsidR="00BE502A" w:rsidRDefault="00FA2283">
      <w:pPr>
        <w:ind w:left="-34" w:right="3295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pacing w:val="-1"/>
          <w:sz w:val="18"/>
          <w:szCs w:val="18"/>
        </w:rPr>
        <w:t>0</w:t>
      </w:r>
      <w:r>
        <w:rPr>
          <w:rFonts w:ascii="Calibri" w:eastAsia="Calibri" w:hAnsi="Calibri" w:cs="Calibri"/>
          <w:color w:val="585858"/>
          <w:spacing w:val="-3"/>
          <w:sz w:val="18"/>
          <w:szCs w:val="18"/>
        </w:rPr>
        <w:t>.</w:t>
      </w:r>
      <w:r>
        <w:rPr>
          <w:rFonts w:ascii="Calibri" w:eastAsia="Calibri" w:hAnsi="Calibri" w:cs="Calibri"/>
          <w:color w:val="585858"/>
          <w:spacing w:val="-1"/>
          <w:sz w:val="18"/>
          <w:szCs w:val="18"/>
        </w:rPr>
        <w:t>0</w:t>
      </w:r>
      <w:r>
        <w:rPr>
          <w:rFonts w:ascii="Calibri" w:eastAsia="Calibri" w:hAnsi="Calibri" w:cs="Calibri"/>
          <w:color w:val="585858"/>
          <w:sz w:val="18"/>
          <w:szCs w:val="18"/>
        </w:rPr>
        <w:t xml:space="preserve">1                                     </w:t>
      </w:r>
      <w:r>
        <w:rPr>
          <w:rFonts w:ascii="Calibri" w:eastAsia="Calibri" w:hAnsi="Calibri" w:cs="Calibri"/>
          <w:color w:val="585858"/>
          <w:spacing w:val="3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585858"/>
          <w:spacing w:val="-1"/>
          <w:sz w:val="18"/>
          <w:szCs w:val="18"/>
        </w:rPr>
        <w:t>0</w:t>
      </w:r>
      <w:r>
        <w:rPr>
          <w:rFonts w:ascii="Calibri" w:eastAsia="Calibri" w:hAnsi="Calibri" w:cs="Calibri"/>
          <w:color w:val="585858"/>
          <w:spacing w:val="-3"/>
          <w:sz w:val="18"/>
          <w:szCs w:val="18"/>
        </w:rPr>
        <w:t>.</w:t>
      </w:r>
      <w:r>
        <w:rPr>
          <w:rFonts w:ascii="Calibri" w:eastAsia="Calibri" w:hAnsi="Calibri" w:cs="Calibri"/>
          <w:color w:val="585858"/>
          <w:sz w:val="18"/>
          <w:szCs w:val="18"/>
        </w:rPr>
        <w:t xml:space="preserve">1                                        </w:t>
      </w:r>
      <w:r>
        <w:rPr>
          <w:rFonts w:ascii="Calibri" w:eastAsia="Calibri" w:hAnsi="Calibri" w:cs="Calibri"/>
          <w:color w:val="585858"/>
          <w:spacing w:val="2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585858"/>
          <w:sz w:val="18"/>
          <w:szCs w:val="18"/>
        </w:rPr>
        <w:t>1</w:t>
      </w:r>
      <w:r>
        <w:rPr>
          <w:rFonts w:ascii="Calibri" w:eastAsia="Calibri" w:hAnsi="Calibri" w:cs="Calibri"/>
          <w:color w:val="585858"/>
          <w:sz w:val="18"/>
          <w:szCs w:val="18"/>
        </w:rPr>
        <w:t xml:space="preserve">                                        </w:t>
      </w:r>
      <w:r>
        <w:rPr>
          <w:rFonts w:ascii="Calibri" w:eastAsia="Calibri" w:hAnsi="Calibri" w:cs="Calibri"/>
          <w:color w:val="585858"/>
          <w:spacing w:val="4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585858"/>
          <w:spacing w:val="-1"/>
          <w:w w:val="101"/>
          <w:sz w:val="18"/>
          <w:szCs w:val="18"/>
        </w:rPr>
        <w:t>10</w:t>
      </w:r>
    </w:p>
    <w:p w:rsidR="00BE502A" w:rsidRDefault="00FA2283">
      <w:pPr>
        <w:spacing w:before="60" w:line="240" w:lineRule="exact"/>
        <w:ind w:left="1585" w:right="4846"/>
        <w:jc w:val="center"/>
        <w:rPr>
          <w:rFonts w:ascii="Calibri" w:eastAsia="Calibri" w:hAnsi="Calibri" w:cs="Calibri"/>
        </w:rPr>
        <w:sectPr w:rsidR="00BE502A">
          <w:type w:val="continuous"/>
          <w:pgSz w:w="12240" w:h="15840"/>
          <w:pgMar w:top="680" w:right="600" w:bottom="280" w:left="500" w:header="720" w:footer="720" w:gutter="0"/>
          <w:cols w:num="2" w:space="720" w:equalWidth="0">
            <w:col w:w="1094" w:space="930"/>
            <w:col w:w="9116"/>
          </w:cols>
        </w:sectPr>
      </w:pPr>
      <w:r>
        <w:rPr>
          <w:rFonts w:ascii="Calibri" w:eastAsia="Calibri" w:hAnsi="Calibri" w:cs="Calibri"/>
          <w:color w:val="585858"/>
          <w:spacing w:val="1"/>
        </w:rPr>
        <w:t>R</w:t>
      </w:r>
      <w:r>
        <w:rPr>
          <w:rFonts w:ascii="Calibri" w:eastAsia="Calibri" w:hAnsi="Calibri" w:cs="Calibri"/>
          <w:color w:val="585858"/>
        </w:rPr>
        <w:t>e</w:t>
      </w:r>
      <w:r>
        <w:rPr>
          <w:rFonts w:ascii="Calibri" w:eastAsia="Calibri" w:hAnsi="Calibri" w:cs="Calibri"/>
          <w:color w:val="585858"/>
          <w:spacing w:val="1"/>
        </w:rPr>
        <w:t>g</w:t>
      </w:r>
      <w:r>
        <w:rPr>
          <w:rFonts w:ascii="Calibri" w:eastAsia="Calibri" w:hAnsi="Calibri" w:cs="Calibri"/>
          <w:color w:val="585858"/>
        </w:rPr>
        <w:t>u</w:t>
      </w:r>
      <w:r>
        <w:rPr>
          <w:rFonts w:ascii="Calibri" w:eastAsia="Calibri" w:hAnsi="Calibri" w:cs="Calibri"/>
          <w:color w:val="585858"/>
          <w:spacing w:val="1"/>
        </w:rPr>
        <w:t>l</w:t>
      </w:r>
      <w:r>
        <w:rPr>
          <w:rFonts w:ascii="Calibri" w:eastAsia="Calibri" w:hAnsi="Calibri" w:cs="Calibri"/>
          <w:color w:val="585858"/>
        </w:rPr>
        <w:t>a</w:t>
      </w:r>
      <w:r>
        <w:rPr>
          <w:rFonts w:ascii="Calibri" w:eastAsia="Calibri" w:hAnsi="Calibri" w:cs="Calibri"/>
          <w:color w:val="585858"/>
          <w:spacing w:val="1"/>
        </w:rPr>
        <w:t>r</w:t>
      </w:r>
      <w:r>
        <w:rPr>
          <w:rFonts w:ascii="Calibri" w:eastAsia="Calibri" w:hAnsi="Calibri" w:cs="Calibri"/>
          <w:color w:val="585858"/>
          <w:spacing w:val="2"/>
        </w:rPr>
        <w:t>iz</w:t>
      </w:r>
      <w:r>
        <w:rPr>
          <w:rFonts w:ascii="Calibri" w:eastAsia="Calibri" w:hAnsi="Calibri" w:cs="Calibri"/>
          <w:color w:val="585858"/>
        </w:rPr>
        <w:t>a</w:t>
      </w:r>
      <w:r>
        <w:rPr>
          <w:rFonts w:ascii="Calibri" w:eastAsia="Calibri" w:hAnsi="Calibri" w:cs="Calibri"/>
          <w:color w:val="585858"/>
          <w:spacing w:val="-1"/>
        </w:rPr>
        <w:t>t</w:t>
      </w:r>
      <w:r>
        <w:rPr>
          <w:rFonts w:ascii="Calibri" w:eastAsia="Calibri" w:hAnsi="Calibri" w:cs="Calibri"/>
          <w:color w:val="585858"/>
          <w:spacing w:val="-3"/>
        </w:rPr>
        <w:t>i</w:t>
      </w:r>
      <w:r>
        <w:rPr>
          <w:rFonts w:ascii="Calibri" w:eastAsia="Calibri" w:hAnsi="Calibri" w:cs="Calibri"/>
          <w:color w:val="585858"/>
          <w:spacing w:val="-1"/>
        </w:rPr>
        <w:t>o</w:t>
      </w:r>
      <w:r>
        <w:rPr>
          <w:rFonts w:ascii="Calibri" w:eastAsia="Calibri" w:hAnsi="Calibri" w:cs="Calibri"/>
          <w:color w:val="585858"/>
        </w:rPr>
        <w:t>n</w:t>
      </w:r>
      <w:r>
        <w:rPr>
          <w:rFonts w:ascii="Calibri" w:eastAsia="Calibri" w:hAnsi="Calibri" w:cs="Calibri"/>
          <w:color w:val="585858"/>
          <w:spacing w:val="-11"/>
        </w:rPr>
        <w:t xml:space="preserve"> </w:t>
      </w:r>
      <w:r>
        <w:rPr>
          <w:rFonts w:ascii="Calibri" w:eastAsia="Calibri" w:hAnsi="Calibri" w:cs="Calibri"/>
          <w:color w:val="585858"/>
        </w:rPr>
        <w:t>hy</w:t>
      </w:r>
      <w:r>
        <w:rPr>
          <w:rFonts w:ascii="Calibri" w:eastAsia="Calibri" w:hAnsi="Calibri" w:cs="Calibri"/>
          <w:color w:val="585858"/>
          <w:spacing w:val="-1"/>
        </w:rPr>
        <w:t>p</w:t>
      </w:r>
      <w:r>
        <w:rPr>
          <w:rFonts w:ascii="Calibri" w:eastAsia="Calibri" w:hAnsi="Calibri" w:cs="Calibri"/>
          <w:color w:val="585858"/>
        </w:rPr>
        <w:t>e</w:t>
      </w:r>
      <w:r>
        <w:rPr>
          <w:rFonts w:ascii="Calibri" w:eastAsia="Calibri" w:hAnsi="Calibri" w:cs="Calibri"/>
          <w:color w:val="585858"/>
          <w:spacing w:val="4"/>
        </w:rPr>
        <w:t>r</w:t>
      </w:r>
      <w:r>
        <w:rPr>
          <w:rFonts w:ascii="Calibri" w:eastAsia="Calibri" w:hAnsi="Calibri" w:cs="Calibri"/>
          <w:color w:val="585858"/>
          <w:spacing w:val="1"/>
        </w:rPr>
        <w:t>-</w:t>
      </w:r>
      <w:r>
        <w:rPr>
          <w:rFonts w:ascii="Calibri" w:eastAsia="Calibri" w:hAnsi="Calibri" w:cs="Calibri"/>
          <w:color w:val="585858"/>
        </w:rPr>
        <w:t>p</w:t>
      </w:r>
      <w:r>
        <w:rPr>
          <w:rFonts w:ascii="Calibri" w:eastAsia="Calibri" w:hAnsi="Calibri" w:cs="Calibri"/>
          <w:color w:val="585858"/>
          <w:spacing w:val="-1"/>
        </w:rPr>
        <w:t>a</w:t>
      </w:r>
      <w:r>
        <w:rPr>
          <w:rFonts w:ascii="Calibri" w:eastAsia="Calibri" w:hAnsi="Calibri" w:cs="Calibri"/>
          <w:color w:val="585858"/>
          <w:spacing w:val="1"/>
        </w:rPr>
        <w:t>r</w:t>
      </w:r>
      <w:r>
        <w:rPr>
          <w:rFonts w:ascii="Calibri" w:eastAsia="Calibri" w:hAnsi="Calibri" w:cs="Calibri"/>
          <w:color w:val="585858"/>
        </w:rPr>
        <w:t>a</w:t>
      </w:r>
      <w:r>
        <w:rPr>
          <w:rFonts w:ascii="Calibri" w:eastAsia="Calibri" w:hAnsi="Calibri" w:cs="Calibri"/>
          <w:color w:val="585858"/>
          <w:spacing w:val="1"/>
        </w:rPr>
        <w:t>m</w:t>
      </w:r>
      <w:r>
        <w:rPr>
          <w:rFonts w:ascii="Calibri" w:eastAsia="Calibri" w:hAnsi="Calibri" w:cs="Calibri"/>
          <w:color w:val="585858"/>
        </w:rPr>
        <w:t>et</w:t>
      </w:r>
      <w:r>
        <w:rPr>
          <w:rFonts w:ascii="Calibri" w:eastAsia="Calibri" w:hAnsi="Calibri" w:cs="Calibri"/>
          <w:color w:val="585858"/>
          <w:spacing w:val="-4"/>
        </w:rPr>
        <w:t>e</w:t>
      </w:r>
      <w:r>
        <w:rPr>
          <w:rFonts w:ascii="Calibri" w:eastAsia="Calibri" w:hAnsi="Calibri" w:cs="Calibri"/>
          <w:color w:val="585858"/>
        </w:rPr>
        <w:t>r</w:t>
      </w:r>
    </w:p>
    <w:p w:rsidR="00BE502A" w:rsidRDefault="00BE502A">
      <w:pPr>
        <w:spacing w:before="17" w:line="260" w:lineRule="exact"/>
        <w:rPr>
          <w:sz w:val="26"/>
          <w:szCs w:val="26"/>
        </w:rPr>
      </w:pPr>
    </w:p>
    <w:p w:rsidR="00BE502A" w:rsidRDefault="00FA2283">
      <w:pPr>
        <w:spacing w:before="25" w:line="200" w:lineRule="exact"/>
        <w:ind w:left="2707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585858"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color w:val="585858"/>
          <w:spacing w:val="-1"/>
          <w:sz w:val="18"/>
          <w:szCs w:val="18"/>
        </w:rPr>
        <w:t>r</w:t>
      </w:r>
      <w:r>
        <w:rPr>
          <w:rFonts w:ascii="Calibri" w:eastAsia="Calibri" w:hAnsi="Calibri" w:cs="Calibri"/>
          <w:color w:val="585858"/>
          <w:sz w:val="18"/>
          <w:szCs w:val="18"/>
        </w:rPr>
        <w:t>a</w:t>
      </w:r>
      <w:r>
        <w:rPr>
          <w:rFonts w:ascii="Calibri" w:eastAsia="Calibri" w:hAnsi="Calibri" w:cs="Calibri"/>
          <w:color w:val="585858"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color w:val="585858"/>
          <w:sz w:val="18"/>
          <w:szCs w:val="18"/>
        </w:rPr>
        <w:t>n</w:t>
      </w:r>
      <w:r>
        <w:rPr>
          <w:rFonts w:ascii="Calibri" w:eastAsia="Calibri" w:hAnsi="Calibri" w:cs="Calibri"/>
          <w:color w:val="585858"/>
          <w:spacing w:val="-3"/>
          <w:sz w:val="18"/>
          <w:szCs w:val="18"/>
        </w:rPr>
        <w:t>i</w:t>
      </w:r>
      <w:r>
        <w:rPr>
          <w:rFonts w:ascii="Calibri" w:eastAsia="Calibri" w:hAnsi="Calibri" w:cs="Calibri"/>
          <w:color w:val="585858"/>
          <w:sz w:val="18"/>
          <w:szCs w:val="18"/>
        </w:rPr>
        <w:t>ng</w:t>
      </w:r>
      <w:r>
        <w:rPr>
          <w:rFonts w:ascii="Calibri" w:eastAsia="Calibri" w:hAnsi="Calibri" w:cs="Calibri"/>
          <w:color w:val="585858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585858"/>
          <w:sz w:val="18"/>
          <w:szCs w:val="18"/>
        </w:rPr>
        <w:t>da</w:t>
      </w:r>
      <w:r>
        <w:rPr>
          <w:rFonts w:ascii="Calibri" w:eastAsia="Calibri" w:hAnsi="Calibri" w:cs="Calibri"/>
          <w:color w:val="585858"/>
          <w:spacing w:val="-4"/>
          <w:sz w:val="18"/>
          <w:szCs w:val="18"/>
        </w:rPr>
        <w:t>t</w:t>
      </w:r>
      <w:r>
        <w:rPr>
          <w:rFonts w:ascii="Calibri" w:eastAsia="Calibri" w:hAnsi="Calibri" w:cs="Calibri"/>
          <w:color w:val="585858"/>
          <w:sz w:val="18"/>
          <w:szCs w:val="18"/>
        </w:rPr>
        <w:t xml:space="preserve">a                </w:t>
      </w:r>
      <w:r>
        <w:rPr>
          <w:rFonts w:ascii="Calibri" w:eastAsia="Calibri" w:hAnsi="Calibri" w:cs="Calibri"/>
          <w:color w:val="585858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585858"/>
          <w:spacing w:val="-3"/>
          <w:sz w:val="18"/>
          <w:szCs w:val="18"/>
        </w:rPr>
        <w:t>V</w:t>
      </w:r>
      <w:r>
        <w:rPr>
          <w:rFonts w:ascii="Calibri" w:eastAsia="Calibri" w:hAnsi="Calibri" w:cs="Calibri"/>
          <w:color w:val="585858"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color w:val="585858"/>
          <w:spacing w:val="1"/>
          <w:sz w:val="18"/>
          <w:szCs w:val="18"/>
        </w:rPr>
        <w:t>l</w:t>
      </w:r>
      <w:r>
        <w:rPr>
          <w:rFonts w:ascii="Calibri" w:eastAsia="Calibri" w:hAnsi="Calibri" w:cs="Calibri"/>
          <w:color w:val="585858"/>
          <w:spacing w:val="-3"/>
          <w:sz w:val="18"/>
          <w:szCs w:val="18"/>
        </w:rPr>
        <w:t>i</w:t>
      </w:r>
      <w:r>
        <w:rPr>
          <w:rFonts w:ascii="Calibri" w:eastAsia="Calibri" w:hAnsi="Calibri" w:cs="Calibri"/>
          <w:color w:val="585858"/>
          <w:sz w:val="18"/>
          <w:szCs w:val="18"/>
        </w:rPr>
        <w:t>d</w:t>
      </w:r>
      <w:r>
        <w:rPr>
          <w:rFonts w:ascii="Calibri" w:eastAsia="Calibri" w:hAnsi="Calibri" w:cs="Calibri"/>
          <w:color w:val="585858"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color w:val="585858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color w:val="585858"/>
          <w:spacing w:val="-3"/>
          <w:sz w:val="18"/>
          <w:szCs w:val="18"/>
        </w:rPr>
        <w:t>i</w:t>
      </w:r>
      <w:r>
        <w:rPr>
          <w:rFonts w:ascii="Calibri" w:eastAsia="Calibri" w:hAnsi="Calibri" w:cs="Calibri"/>
          <w:color w:val="585858"/>
          <w:sz w:val="18"/>
          <w:szCs w:val="18"/>
        </w:rPr>
        <w:t>on</w:t>
      </w:r>
      <w:r>
        <w:rPr>
          <w:rFonts w:ascii="Calibri" w:eastAsia="Calibri" w:hAnsi="Calibri" w:cs="Calibri"/>
          <w:color w:val="585858"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585858"/>
          <w:spacing w:val="-2"/>
          <w:sz w:val="18"/>
          <w:szCs w:val="18"/>
        </w:rPr>
        <w:t>D</w:t>
      </w:r>
      <w:r>
        <w:rPr>
          <w:rFonts w:ascii="Calibri" w:eastAsia="Calibri" w:hAnsi="Calibri" w:cs="Calibri"/>
          <w:color w:val="585858"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color w:val="585858"/>
          <w:spacing w:val="1"/>
          <w:sz w:val="18"/>
          <w:szCs w:val="18"/>
        </w:rPr>
        <w:t>t</w:t>
      </w:r>
      <w:r>
        <w:rPr>
          <w:rFonts w:ascii="Calibri" w:eastAsia="Calibri" w:hAnsi="Calibri" w:cs="Calibri"/>
          <w:color w:val="585858"/>
          <w:sz w:val="18"/>
          <w:szCs w:val="18"/>
        </w:rPr>
        <w:t xml:space="preserve">a                </w:t>
      </w:r>
      <w:r>
        <w:rPr>
          <w:rFonts w:ascii="Calibri" w:eastAsia="Calibri" w:hAnsi="Calibri" w:cs="Calibri"/>
          <w:color w:val="585858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585858"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color w:val="585858"/>
          <w:sz w:val="18"/>
          <w:szCs w:val="18"/>
        </w:rPr>
        <w:t>e</w:t>
      </w:r>
      <w:r>
        <w:rPr>
          <w:rFonts w:ascii="Calibri" w:eastAsia="Calibri" w:hAnsi="Calibri" w:cs="Calibri"/>
          <w:color w:val="585858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color w:val="585858"/>
          <w:sz w:val="18"/>
          <w:szCs w:val="18"/>
        </w:rPr>
        <w:t>t</w:t>
      </w:r>
      <w:r>
        <w:rPr>
          <w:rFonts w:ascii="Calibri" w:eastAsia="Calibri" w:hAnsi="Calibri" w:cs="Calibri"/>
          <w:color w:val="585858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585858"/>
          <w:spacing w:val="-2"/>
          <w:w w:val="101"/>
          <w:sz w:val="18"/>
          <w:szCs w:val="18"/>
        </w:rPr>
        <w:t>D</w:t>
      </w:r>
      <w:r>
        <w:rPr>
          <w:rFonts w:ascii="Calibri" w:eastAsia="Calibri" w:hAnsi="Calibri" w:cs="Calibri"/>
          <w:color w:val="585858"/>
          <w:spacing w:val="-1"/>
          <w:w w:val="101"/>
          <w:sz w:val="18"/>
          <w:szCs w:val="18"/>
        </w:rPr>
        <w:t>a</w:t>
      </w:r>
      <w:r>
        <w:rPr>
          <w:rFonts w:ascii="Calibri" w:eastAsia="Calibri" w:hAnsi="Calibri" w:cs="Calibri"/>
          <w:color w:val="585858"/>
          <w:spacing w:val="-3"/>
          <w:w w:val="101"/>
          <w:sz w:val="18"/>
          <w:szCs w:val="18"/>
        </w:rPr>
        <w:t>t</w:t>
      </w:r>
      <w:r>
        <w:rPr>
          <w:rFonts w:ascii="Calibri" w:eastAsia="Calibri" w:hAnsi="Calibri" w:cs="Calibri"/>
          <w:color w:val="585858"/>
          <w:w w:val="101"/>
          <w:sz w:val="18"/>
          <w:szCs w:val="18"/>
        </w:rPr>
        <w:t>a</w:t>
      </w:r>
    </w:p>
    <w:p w:rsidR="00BE502A" w:rsidRDefault="00BE502A">
      <w:pPr>
        <w:spacing w:line="200" w:lineRule="exact"/>
      </w:pPr>
    </w:p>
    <w:p w:rsidR="00BE502A" w:rsidRDefault="00BE502A">
      <w:pPr>
        <w:spacing w:line="200" w:lineRule="exact"/>
      </w:pPr>
    </w:p>
    <w:p w:rsidR="00BE502A" w:rsidRDefault="00FA2283">
      <w:pPr>
        <w:spacing w:before="32"/>
        <w:ind w:left="220" w:right="77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F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g</w:t>
      </w:r>
      <w:r>
        <w:rPr>
          <w:spacing w:val="3"/>
          <w:sz w:val="22"/>
          <w:szCs w:val="22"/>
        </w:rPr>
        <w:t>ra</w:t>
      </w:r>
      <w:r>
        <w:rPr>
          <w:sz w:val="22"/>
          <w:szCs w:val="22"/>
        </w:rPr>
        <w:t>ph 1</w:t>
      </w:r>
      <w:r>
        <w:rPr>
          <w:spacing w:val="1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pp</w:t>
      </w:r>
      <w:r>
        <w:rPr>
          <w:spacing w:val="3"/>
          <w:sz w:val="22"/>
          <w:szCs w:val="22"/>
        </w:rPr>
        <w:t>ar</w:t>
      </w:r>
      <w:r>
        <w:rPr>
          <w:spacing w:val="-7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t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n</w:t>
      </w:r>
      <w:r>
        <w:rPr>
          <w:spacing w:val="5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nod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8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tl</w:t>
      </w:r>
      <w:r>
        <w:rPr>
          <w:sz w:val="22"/>
          <w:szCs w:val="22"/>
        </w:rPr>
        <w:t xml:space="preserve">y </w:t>
      </w:r>
      <w:r>
        <w:rPr>
          <w:spacing w:val="5"/>
          <w:sz w:val="22"/>
          <w:szCs w:val="22"/>
        </w:rPr>
        <w:t>u</w:t>
      </w:r>
      <w:r>
        <w:rPr>
          <w:spacing w:val="-5"/>
          <w:sz w:val="22"/>
          <w:szCs w:val="22"/>
        </w:rPr>
        <w:t>n</w:t>
      </w:r>
      <w:r>
        <w:rPr>
          <w:spacing w:val="6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r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on po</w:t>
      </w:r>
      <w:r>
        <w:rPr>
          <w:spacing w:val="-4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23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yond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5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8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20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n</w:t>
      </w:r>
      <w:r>
        <w:rPr>
          <w:spacing w:val="5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nod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do</w:t>
      </w:r>
      <w:r>
        <w:rPr>
          <w:spacing w:val="-7"/>
          <w:sz w:val="22"/>
          <w:szCs w:val="22"/>
        </w:rPr>
        <w:t>e</w:t>
      </w:r>
      <w:r>
        <w:rPr>
          <w:spacing w:val="5"/>
          <w:sz w:val="22"/>
          <w:szCs w:val="22"/>
        </w:rPr>
        <w:t>s</w:t>
      </w:r>
      <w:r>
        <w:rPr>
          <w:spacing w:val="-5"/>
          <w:sz w:val="22"/>
          <w:szCs w:val="22"/>
        </w:rPr>
        <w:t>n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t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ove</w:t>
      </w:r>
      <w:r>
        <w:rPr>
          <w:spacing w:val="15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cc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y</w:t>
      </w:r>
      <w:r>
        <w:rPr>
          <w:spacing w:val="1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ny</w:t>
      </w:r>
      <w:r>
        <w:rPr>
          <w:spacing w:val="-4"/>
          <w:sz w:val="22"/>
          <w:szCs w:val="22"/>
        </w:rPr>
        <w:t>m</w:t>
      </w:r>
      <w:r>
        <w:rPr>
          <w:spacing w:val="-5"/>
          <w:sz w:val="22"/>
          <w:szCs w:val="22"/>
        </w:rPr>
        <w:t>o</w:t>
      </w:r>
      <w:r>
        <w:rPr>
          <w:spacing w:val="8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.</w:t>
      </w:r>
      <w:r>
        <w:rPr>
          <w:spacing w:val="2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F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pacing w:val="3"/>
          <w:sz w:val="22"/>
          <w:szCs w:val="22"/>
        </w:rPr>
        <w:t>ra</w:t>
      </w:r>
      <w:r>
        <w:rPr>
          <w:sz w:val="22"/>
          <w:szCs w:val="22"/>
        </w:rPr>
        <w:t>ph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2: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u</w:t>
      </w:r>
      <w:r>
        <w:rPr>
          <w:spacing w:val="7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0"/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a</w:t>
      </w:r>
      <w:r>
        <w:rPr>
          <w:spacing w:val="-9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-5"/>
          <w:sz w:val="22"/>
          <w:szCs w:val="22"/>
        </w:rPr>
        <w:t>d</w:t>
      </w:r>
      <w:r>
        <w:rPr>
          <w:spacing w:val="7"/>
          <w:sz w:val="22"/>
          <w:szCs w:val="22"/>
        </w:rPr>
        <w:t>a</w:t>
      </w:r>
      <w:r>
        <w:rPr>
          <w:spacing w:val="-5"/>
          <w:sz w:val="22"/>
          <w:szCs w:val="22"/>
        </w:rPr>
        <w:t>v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pacing w:val="5"/>
          <w:sz w:val="22"/>
          <w:szCs w:val="22"/>
        </w:rPr>
        <w:t>u</w:t>
      </w:r>
      <w:r>
        <w:rPr>
          <w:spacing w:val="-7"/>
          <w:sz w:val="22"/>
          <w:szCs w:val="22"/>
        </w:rPr>
        <w:t>e</w:t>
      </w:r>
      <w:proofErr w:type="spellEnd"/>
      <w:r>
        <w:rPr>
          <w:spacing w:val="1"/>
          <w:sz w:val="22"/>
          <w:szCs w:val="22"/>
        </w:rPr>
        <w:t>(</w:t>
      </w:r>
      <w:proofErr w:type="gramEnd"/>
      <w:r>
        <w:rPr>
          <w:spacing w:val="3"/>
          <w:sz w:val="22"/>
          <w:szCs w:val="22"/>
        </w:rPr>
        <w:t>λ</w:t>
      </w:r>
      <w:r>
        <w:rPr>
          <w:sz w:val="22"/>
          <w:szCs w:val="22"/>
        </w:rPr>
        <w:t>)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ost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cc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ra</w:t>
      </w:r>
      <w:r>
        <w:rPr>
          <w:spacing w:val="-2"/>
          <w:sz w:val="22"/>
          <w:szCs w:val="22"/>
        </w:rPr>
        <w:t>c</w:t>
      </w:r>
      <w:r>
        <w:rPr>
          <w:spacing w:val="-5"/>
          <w:sz w:val="22"/>
          <w:szCs w:val="22"/>
        </w:rPr>
        <w:t>y</w:t>
      </w:r>
      <w:r>
        <w:rPr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 p</w:t>
      </w:r>
      <w:r>
        <w:rPr>
          <w:spacing w:val="8"/>
          <w:sz w:val="22"/>
          <w:szCs w:val="22"/>
        </w:rPr>
        <w:t>r</w:t>
      </w:r>
      <w:r>
        <w:rPr>
          <w:spacing w:val="-5"/>
          <w:sz w:val="22"/>
          <w:szCs w:val="22"/>
        </w:rPr>
        <w:t>og</w:t>
      </w:r>
      <w:r>
        <w:rPr>
          <w:spacing w:val="3"/>
          <w:sz w:val="22"/>
          <w:szCs w:val="22"/>
        </w:rPr>
        <w:t>r</w:t>
      </w:r>
      <w:r>
        <w:rPr>
          <w:spacing w:val="7"/>
          <w:sz w:val="22"/>
          <w:szCs w:val="22"/>
        </w:rPr>
        <w:t>a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ra</w:t>
      </w:r>
      <w:r>
        <w:rPr>
          <w:spacing w:val="-4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t</w:t>
      </w:r>
      <w:r>
        <w:rPr>
          <w:spacing w:val="13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c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s,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put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3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4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</w:t>
      </w:r>
      <w:r>
        <w:rPr>
          <w:spacing w:val="39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4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3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pacing w:val="6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4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cc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y</w:t>
      </w:r>
      <w:r>
        <w:rPr>
          <w:spacing w:val="3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36"/>
          <w:sz w:val="22"/>
          <w:szCs w:val="22"/>
        </w:rPr>
        <w:t xml:space="preserve"> </w:t>
      </w:r>
      <w:r w:rsidR="0025074A">
        <w:rPr>
          <w:spacing w:val="3"/>
          <w:sz w:val="22"/>
          <w:szCs w:val="22"/>
        </w:rPr>
        <w:t>less than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4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u</w:t>
      </w:r>
      <w:r>
        <w:rPr>
          <w:spacing w:val="6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s.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>ra</w:t>
      </w:r>
      <w:r>
        <w:rPr>
          <w:spacing w:val="-4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3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4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4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gh</w:t>
      </w:r>
      <w:r>
        <w:rPr>
          <w:spacing w:val="3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cc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ra</w:t>
      </w:r>
      <w:r>
        <w:rPr>
          <w:spacing w:val="-7"/>
          <w:sz w:val="22"/>
          <w:szCs w:val="22"/>
        </w:rPr>
        <w:t>c</w:t>
      </w:r>
      <w:r>
        <w:rPr>
          <w:sz w:val="22"/>
          <w:szCs w:val="22"/>
        </w:rPr>
        <w:t>y</w:t>
      </w:r>
      <w:r>
        <w:rPr>
          <w:spacing w:val="3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4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 xml:space="preserve">o </w:t>
      </w:r>
      <w:r>
        <w:rPr>
          <w:spacing w:val="-2"/>
          <w:sz w:val="22"/>
          <w:szCs w:val="22"/>
        </w:rPr>
        <w:t>c</w:t>
      </w:r>
      <w:r>
        <w:rPr>
          <w:spacing w:val="-5"/>
          <w:sz w:val="22"/>
          <w:szCs w:val="22"/>
        </w:rPr>
        <w:t>h</w:t>
      </w:r>
      <w:r>
        <w:rPr>
          <w:spacing w:val="7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h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3"/>
          <w:sz w:val="22"/>
          <w:szCs w:val="22"/>
        </w:rPr>
        <w:t>a</w:t>
      </w:r>
      <w:r>
        <w:rPr>
          <w:spacing w:val="5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6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2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2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ra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2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2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1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5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28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h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2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ar</w:t>
      </w:r>
      <w:r>
        <w:rPr>
          <w:sz w:val="22"/>
          <w:szCs w:val="22"/>
        </w:rPr>
        <w:t>e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2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30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ong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F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ur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>u</w:t>
      </w:r>
      <w:r>
        <w:rPr>
          <w:spacing w:val="-4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10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3"/>
          <w:sz w:val="22"/>
          <w:szCs w:val="22"/>
        </w:rPr>
        <w:t>f</w:t>
      </w:r>
      <w:r>
        <w:rPr>
          <w:spacing w:val="-7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λ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-5"/>
          <w:sz w:val="22"/>
          <w:szCs w:val="22"/>
        </w:rPr>
        <w:t>n</w:t>
      </w:r>
      <w:r>
        <w:rPr>
          <w:spacing w:val="5"/>
          <w:sz w:val="22"/>
          <w:szCs w:val="22"/>
        </w:rPr>
        <w:t>_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v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pacing w:val="5"/>
          <w:sz w:val="22"/>
          <w:szCs w:val="22"/>
        </w:rPr>
        <w:t>u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f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cc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y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gh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λ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1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spacing w:val="-5"/>
          <w:sz w:val="22"/>
          <w:szCs w:val="22"/>
        </w:rPr>
        <w:t>n</w:t>
      </w:r>
      <w:r>
        <w:rPr>
          <w:spacing w:val="5"/>
          <w:sz w:val="22"/>
          <w:szCs w:val="22"/>
        </w:rPr>
        <w:t>_</w:t>
      </w:r>
      <w:proofErr w:type="gramStart"/>
      <w:r>
        <w:rPr>
          <w:spacing w:val="-5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dd</w:t>
      </w:r>
      <w:r>
        <w:rPr>
          <w:spacing w:val="3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proofErr w:type="spellEnd"/>
      <w:r>
        <w:rPr>
          <w:spacing w:val="3"/>
          <w:sz w:val="22"/>
          <w:szCs w:val="22"/>
        </w:rPr>
        <w:t>(</w:t>
      </w:r>
      <w:proofErr w:type="gramEnd"/>
      <w:r>
        <w:rPr>
          <w:spacing w:val="-5"/>
          <w:sz w:val="22"/>
          <w:szCs w:val="22"/>
        </w:rPr>
        <w:t>n</w:t>
      </w:r>
      <w:r>
        <w:rPr>
          <w:spacing w:val="5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of nod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10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)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>
        <w:rPr>
          <w:spacing w:val="3"/>
          <w:sz w:val="22"/>
          <w:szCs w:val="22"/>
        </w:rPr>
        <w:t>0</w:t>
      </w:r>
      <w:r>
        <w:rPr>
          <w:sz w:val="22"/>
          <w:szCs w:val="22"/>
        </w:rPr>
        <w:t>,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5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94</w:t>
      </w:r>
      <w:r>
        <w:rPr>
          <w:spacing w:val="2"/>
          <w:sz w:val="22"/>
          <w:szCs w:val="22"/>
        </w:rPr>
        <w:t>.</w:t>
      </w:r>
      <w:r>
        <w:rPr>
          <w:sz w:val="22"/>
          <w:szCs w:val="22"/>
        </w:rPr>
        <w:t>73</w:t>
      </w:r>
      <w:r>
        <w:rPr>
          <w:spacing w:val="1"/>
          <w:sz w:val="22"/>
          <w:szCs w:val="22"/>
        </w:rPr>
        <w:t>%</w:t>
      </w:r>
      <w:r>
        <w:rPr>
          <w:sz w:val="22"/>
          <w:szCs w:val="22"/>
        </w:rPr>
        <w:t>.</w:t>
      </w:r>
      <w:r>
        <w:rPr>
          <w:spacing w:val="1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 xml:space="preserve">he </w:t>
      </w:r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cc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ra</w:t>
      </w:r>
      <w:r>
        <w:rPr>
          <w:spacing w:val="-2"/>
          <w:sz w:val="22"/>
          <w:szCs w:val="22"/>
        </w:rPr>
        <w:t>c</w:t>
      </w:r>
      <w:r>
        <w:rPr>
          <w:spacing w:val="-5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8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n</w:t>
      </w:r>
      <w:r>
        <w:rPr>
          <w:spacing w:val="5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0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od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proofErr w:type="spellStart"/>
      <w:r>
        <w:rPr>
          <w:sz w:val="22"/>
          <w:szCs w:val="22"/>
        </w:rPr>
        <w:t>up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spellEnd"/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 s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>e</w:t>
      </w:r>
      <w:r>
        <w:rPr>
          <w:spacing w:val="6"/>
          <w:sz w:val="22"/>
          <w:szCs w:val="22"/>
        </w:rPr>
        <w:t>t</w:t>
      </w:r>
      <w:r>
        <w:rPr>
          <w:spacing w:val="-1"/>
          <w:sz w:val="22"/>
          <w:szCs w:val="22"/>
        </w:rPr>
        <w:t>w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ar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c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pt</w:t>
      </w:r>
      <w:r>
        <w:rPr>
          <w:spacing w:val="1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-5"/>
          <w:sz w:val="22"/>
          <w:szCs w:val="22"/>
        </w:rPr>
        <w:t>o</w:t>
      </w:r>
      <w:r>
        <w:rPr>
          <w:spacing w:val="8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cc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l</w:t>
      </w:r>
      <w:r>
        <w:rPr>
          <w:spacing w:val="-5"/>
          <w:sz w:val="22"/>
          <w:szCs w:val="22"/>
        </w:rPr>
        <w:t>y</w:t>
      </w:r>
      <w:r>
        <w:rPr>
          <w:sz w:val="22"/>
          <w:szCs w:val="22"/>
        </w:rPr>
        <w:t>.</w:t>
      </w:r>
      <w:r>
        <w:rPr>
          <w:spacing w:val="1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</w:t>
      </w:r>
      <w:r>
        <w:rPr>
          <w:spacing w:val="7"/>
          <w:sz w:val="22"/>
          <w:szCs w:val="22"/>
        </w:rPr>
        <w:t>a</w:t>
      </w:r>
      <w:r>
        <w:rPr>
          <w:spacing w:val="-9"/>
          <w:sz w:val="22"/>
          <w:szCs w:val="22"/>
        </w:rPr>
        <w:t>m</w:t>
      </w:r>
      <w:r>
        <w:rPr>
          <w:spacing w:val="5"/>
          <w:sz w:val="22"/>
          <w:szCs w:val="22"/>
        </w:rPr>
        <w:t>b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-6"/>
          <w:sz w:val="22"/>
          <w:szCs w:val="22"/>
        </w:rPr>
        <w:t>V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>e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λ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4"/>
          <w:sz w:val="22"/>
          <w:szCs w:val="22"/>
        </w:rPr>
        <w:t>o</w:t>
      </w:r>
      <w:r>
        <w:rPr>
          <w:spacing w:val="5"/>
          <w:sz w:val="22"/>
          <w:szCs w:val="22"/>
        </w:rPr>
        <w:t>u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b</w:t>
      </w:r>
      <w:r>
        <w:rPr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hos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h a</w:t>
      </w:r>
      <w:r>
        <w:rPr>
          <w:spacing w:val="5"/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nn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b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st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cc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f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6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_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no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c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use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und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rf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tti</w:t>
      </w:r>
      <w:r>
        <w:rPr>
          <w:sz w:val="22"/>
          <w:szCs w:val="22"/>
        </w:rPr>
        <w:t>ng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6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oo s</w:t>
      </w:r>
      <w:r>
        <w:rPr>
          <w:spacing w:val="-8"/>
          <w:sz w:val="22"/>
          <w:szCs w:val="22"/>
        </w:rPr>
        <w:t>m</w:t>
      </w:r>
      <w:r>
        <w:rPr>
          <w:spacing w:val="7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use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ov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rf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tti</w:t>
      </w:r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 xml:space="preserve"> p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pacing w:val="5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2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gn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f</w:t>
      </w:r>
      <w:r>
        <w:rPr>
          <w:spacing w:val="6"/>
          <w:sz w:val="22"/>
          <w:szCs w:val="22"/>
        </w:rPr>
        <w:t>t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7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5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a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10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8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g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8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v</w:t>
      </w:r>
      <w:r>
        <w:rPr>
          <w:spacing w:val="3"/>
          <w:sz w:val="22"/>
          <w:szCs w:val="22"/>
        </w:rPr>
        <w:t>ar</w:t>
      </w:r>
      <w:r>
        <w:rPr>
          <w:spacing w:val="-4"/>
          <w:sz w:val="22"/>
          <w:szCs w:val="22"/>
        </w:rPr>
        <w:t>i</w:t>
      </w:r>
      <w:r>
        <w:rPr>
          <w:spacing w:val="-5"/>
          <w:sz w:val="22"/>
          <w:szCs w:val="22"/>
        </w:rPr>
        <w:t>o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v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pacing w:val="5"/>
          <w:sz w:val="22"/>
          <w:szCs w:val="22"/>
        </w:rPr>
        <w:t>u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λ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l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ar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r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λ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2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g</w:t>
      </w:r>
      <w:r>
        <w:rPr>
          <w:spacing w:val="-7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st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2"/>
          <w:sz w:val="22"/>
          <w:szCs w:val="22"/>
        </w:rPr>
        <w:t>cc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r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su</w:t>
      </w:r>
      <w:r>
        <w:rPr>
          <w:spacing w:val="-3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s.</w:t>
      </w:r>
      <w:bookmarkStart w:id="0" w:name="_GoBack"/>
      <w:bookmarkEnd w:id="0"/>
    </w:p>
    <w:sectPr w:rsidR="00BE502A">
      <w:type w:val="continuous"/>
      <w:pgSz w:w="12240" w:h="15840"/>
      <w:pgMar w:top="680" w:right="6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26C8F"/>
    <w:multiLevelType w:val="multilevel"/>
    <w:tmpl w:val="F4F4ED6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502A"/>
    <w:rsid w:val="0019386E"/>
    <w:rsid w:val="0025074A"/>
    <w:rsid w:val="0053796D"/>
    <w:rsid w:val="006E7267"/>
    <w:rsid w:val="00A45D64"/>
    <w:rsid w:val="00AF29EE"/>
    <w:rsid w:val="00BE502A"/>
    <w:rsid w:val="00FA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  <w15:docId w15:val="{42E40908-F812-4632-BD79-E4B8CE6D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612</Words>
  <Characters>3491</Characters>
  <Application>Microsoft Office Word</Application>
  <DocSecurity>0</DocSecurity>
  <Lines>29</Lines>
  <Paragraphs>8</Paragraphs>
  <ScaleCrop>false</ScaleCrop>
  <Company>University at Buffalo</Company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SHINDE</cp:lastModifiedBy>
  <cp:revision>8</cp:revision>
  <dcterms:created xsi:type="dcterms:W3CDTF">2015-03-06T05:56:00Z</dcterms:created>
  <dcterms:modified xsi:type="dcterms:W3CDTF">2015-03-06T06:01:00Z</dcterms:modified>
</cp:coreProperties>
</file>